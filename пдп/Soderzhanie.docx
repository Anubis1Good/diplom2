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3D99" w14:textId="40470121" w:rsidR="003B4EC5" w:rsidRDefault="003B4EC5" w:rsidP="00FC28F5">
      <w:pPr>
        <w:spacing w:line="240" w:lineRule="auto"/>
        <w:jc w:val="center"/>
        <w:rPr>
          <w:b/>
          <w:bCs/>
          <w:sz w:val="32"/>
          <w:szCs w:val="28"/>
        </w:rPr>
      </w:pPr>
      <w:r>
        <w:rPr>
          <w:sz w:val="24"/>
        </w:rPr>
        <w:t xml:space="preserve">Проект геодезических работ по </w:t>
      </w:r>
      <w:r w:rsidRPr="00097884">
        <w:rPr>
          <w:sz w:val="24"/>
        </w:rPr>
        <w:t>сопровожд</w:t>
      </w:r>
      <w:r>
        <w:rPr>
          <w:sz w:val="24"/>
        </w:rPr>
        <w:t>ению строительства автомобильной подъездной дороги</w:t>
      </w:r>
      <w:r w:rsidRPr="00097884">
        <w:rPr>
          <w:sz w:val="24"/>
        </w:rPr>
        <w:t xml:space="preserve"> к</w:t>
      </w:r>
      <w:r>
        <w:rPr>
          <w:sz w:val="24"/>
        </w:rPr>
        <w:t xml:space="preserve"> крановому</w:t>
      </w:r>
      <w:r w:rsidRPr="00097884">
        <w:rPr>
          <w:sz w:val="24"/>
        </w:rPr>
        <w:t xml:space="preserve"> узлу на </w:t>
      </w:r>
      <w:proofErr w:type="spellStart"/>
      <w:r w:rsidRPr="00097884">
        <w:rPr>
          <w:sz w:val="24"/>
        </w:rPr>
        <w:t>конденсатопроводе</w:t>
      </w:r>
      <w:proofErr w:type="spellEnd"/>
      <w:r w:rsidRPr="00097884">
        <w:rPr>
          <w:sz w:val="24"/>
        </w:rPr>
        <w:t xml:space="preserve"> КУ КП-30</w:t>
      </w:r>
    </w:p>
    <w:p w14:paraId="57539605" w14:textId="77777777" w:rsidR="00DD4BAC" w:rsidRDefault="00DD4BAC" w:rsidP="00FC28F5">
      <w:pPr>
        <w:spacing w:line="240" w:lineRule="auto"/>
        <w:jc w:val="center"/>
        <w:rPr>
          <w:b/>
          <w:bCs/>
          <w:sz w:val="32"/>
          <w:szCs w:val="28"/>
        </w:rPr>
      </w:pPr>
    </w:p>
    <w:p w14:paraId="24EBF10A" w14:textId="77777777" w:rsidR="00DD4BAC" w:rsidRDefault="00DD4BAC" w:rsidP="00FC28F5">
      <w:pPr>
        <w:spacing w:line="240" w:lineRule="auto"/>
        <w:jc w:val="center"/>
        <w:rPr>
          <w:b/>
          <w:bCs/>
          <w:sz w:val="32"/>
          <w:szCs w:val="28"/>
        </w:rPr>
      </w:pPr>
    </w:p>
    <w:p w14:paraId="1188FCEF" w14:textId="3CAF1CAD" w:rsidR="00564626" w:rsidRDefault="00FC28F5" w:rsidP="00FC28F5">
      <w:pPr>
        <w:spacing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Содержание</w:t>
      </w:r>
    </w:p>
    <w:p w14:paraId="1DC02615" w14:textId="572A18A6" w:rsidR="00523782" w:rsidRDefault="00523782" w:rsidP="00FC28F5">
      <w:pPr>
        <w:spacing w:line="240" w:lineRule="auto"/>
        <w:jc w:val="center"/>
        <w:rPr>
          <w:szCs w:val="28"/>
        </w:rPr>
      </w:pPr>
    </w:p>
    <w:p w14:paraId="05008EB2" w14:textId="77777777" w:rsidR="00523782" w:rsidRPr="00523782" w:rsidRDefault="00523782" w:rsidP="00FC28F5">
      <w:pPr>
        <w:spacing w:line="240" w:lineRule="auto"/>
        <w:jc w:val="center"/>
        <w:rPr>
          <w:szCs w:val="28"/>
        </w:rPr>
      </w:pPr>
    </w:p>
    <w:tbl>
      <w:tblPr>
        <w:tblStyle w:val="ae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706"/>
        <w:gridCol w:w="8633"/>
        <w:gridCol w:w="624"/>
      </w:tblGrid>
      <w:tr w:rsidR="00B95BCC" w:rsidRPr="00523782" w14:paraId="126AE558" w14:textId="77777777" w:rsidTr="003B4EC5">
        <w:tc>
          <w:tcPr>
            <w:tcW w:w="356" w:type="dxa"/>
          </w:tcPr>
          <w:p w14:paraId="603DE566" w14:textId="77777777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9339" w:type="dxa"/>
            <w:gridSpan w:val="2"/>
          </w:tcPr>
          <w:p w14:paraId="419666A0" w14:textId="4D56F3BC" w:rsidR="00523782" w:rsidRPr="00B95BCC" w:rsidRDefault="00523782" w:rsidP="00DE0ADA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В</w:t>
            </w:r>
            <w:r w:rsidR="00742C3C">
              <w:rPr>
                <w:szCs w:val="28"/>
              </w:rPr>
              <w:t>ведение</w:t>
            </w:r>
            <w:r w:rsidR="00094368">
              <w:rPr>
                <w:szCs w:val="28"/>
              </w:rPr>
              <w:t xml:space="preserve"> ......................................................................................................</w:t>
            </w:r>
          </w:p>
        </w:tc>
        <w:tc>
          <w:tcPr>
            <w:tcW w:w="624" w:type="dxa"/>
            <w:vAlign w:val="bottom"/>
          </w:tcPr>
          <w:p w14:paraId="41EBE988" w14:textId="4D1C75F8" w:rsidR="00523782" w:rsidRPr="00301D7C" w:rsidRDefault="00523782" w:rsidP="00B95BCC">
            <w:pPr>
              <w:ind w:firstLine="0"/>
              <w:jc w:val="right"/>
              <w:rPr>
                <w:szCs w:val="28"/>
                <w:lang w:val="en-US"/>
              </w:rPr>
            </w:pPr>
          </w:p>
        </w:tc>
      </w:tr>
      <w:tr w:rsidR="00B95BCC" w:rsidRPr="00523782" w14:paraId="7BE7F038" w14:textId="77777777" w:rsidTr="003B4EC5">
        <w:tc>
          <w:tcPr>
            <w:tcW w:w="356" w:type="dxa"/>
          </w:tcPr>
          <w:p w14:paraId="29ED19C4" w14:textId="2CF10D5B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39" w:type="dxa"/>
            <w:gridSpan w:val="2"/>
          </w:tcPr>
          <w:p w14:paraId="080241E8" w14:textId="569C9DEC" w:rsidR="00523782" w:rsidRPr="00B95BCC" w:rsidRDefault="00230451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Общие сведения об обустройстве газоконденсатных месторождений</w:t>
            </w:r>
            <w:r w:rsidR="0055624A">
              <w:rPr>
                <w:szCs w:val="28"/>
              </w:rPr>
              <w:t xml:space="preserve"> ............</w:t>
            </w:r>
          </w:p>
        </w:tc>
        <w:tc>
          <w:tcPr>
            <w:tcW w:w="624" w:type="dxa"/>
            <w:vAlign w:val="bottom"/>
          </w:tcPr>
          <w:p w14:paraId="59A7229E" w14:textId="57E6945E" w:rsidR="00523782" w:rsidRPr="00094368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B95BCC" w:rsidRPr="00523782" w14:paraId="1C97D215" w14:textId="77777777" w:rsidTr="003B4EC5">
        <w:tc>
          <w:tcPr>
            <w:tcW w:w="356" w:type="dxa"/>
          </w:tcPr>
          <w:p w14:paraId="0BF798F8" w14:textId="77777777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3A42A524" w14:textId="302C32BD" w:rsidR="00523782" w:rsidRPr="00523782" w:rsidRDefault="00523782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8633" w:type="dxa"/>
          </w:tcPr>
          <w:p w14:paraId="34B4290D" w14:textId="56217A65" w:rsidR="00523782" w:rsidRPr="00301D7C" w:rsidRDefault="003B4EC5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Особенности разработки и обустройства газоконденсатного месторождения</w:t>
            </w:r>
          </w:p>
        </w:tc>
        <w:tc>
          <w:tcPr>
            <w:tcW w:w="624" w:type="dxa"/>
            <w:vAlign w:val="bottom"/>
          </w:tcPr>
          <w:p w14:paraId="7E97B215" w14:textId="43D6BBDB" w:rsidR="00523782" w:rsidRPr="00094368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B95BCC" w:rsidRPr="00523782" w14:paraId="6CB3BA3D" w14:textId="77777777" w:rsidTr="003B4EC5">
        <w:tc>
          <w:tcPr>
            <w:tcW w:w="356" w:type="dxa"/>
          </w:tcPr>
          <w:p w14:paraId="428030FD" w14:textId="77777777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4AE4207E" w14:textId="3918EE0B" w:rsidR="00523782" w:rsidRDefault="00523782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8633" w:type="dxa"/>
          </w:tcPr>
          <w:p w14:paraId="2CBF5FA9" w14:textId="01191085" w:rsidR="00523782" w:rsidRPr="00B95BCC" w:rsidRDefault="003B4EC5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Геодезические работы при разработке газовых месторождений</w:t>
            </w:r>
          </w:p>
        </w:tc>
        <w:tc>
          <w:tcPr>
            <w:tcW w:w="624" w:type="dxa"/>
            <w:vAlign w:val="bottom"/>
          </w:tcPr>
          <w:p w14:paraId="44C5A0B9" w14:textId="1FF19501" w:rsidR="00523782" w:rsidRPr="00DC05FB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B95BCC" w:rsidRPr="00523782" w14:paraId="536FA4D7" w14:textId="77777777" w:rsidTr="003B4EC5">
        <w:tc>
          <w:tcPr>
            <w:tcW w:w="356" w:type="dxa"/>
          </w:tcPr>
          <w:p w14:paraId="591AA70D" w14:textId="77777777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6E8772EA" w14:textId="151F01FC" w:rsidR="00523782" w:rsidRDefault="00523782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8633" w:type="dxa"/>
          </w:tcPr>
          <w:p w14:paraId="5D506900" w14:textId="39BA2096" w:rsidR="00523782" w:rsidRPr="00B95BCC" w:rsidRDefault="003B4EC5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Требования к выполнению геодезических работ при строительстве автомобильных дорог</w:t>
            </w:r>
          </w:p>
        </w:tc>
        <w:tc>
          <w:tcPr>
            <w:tcW w:w="624" w:type="dxa"/>
            <w:vAlign w:val="bottom"/>
          </w:tcPr>
          <w:p w14:paraId="70D917B6" w14:textId="11EE160B" w:rsidR="00523782" w:rsidRPr="006C66AE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B95BCC" w:rsidRPr="00523782" w14:paraId="34293BDE" w14:textId="77777777" w:rsidTr="003B4EC5">
        <w:tc>
          <w:tcPr>
            <w:tcW w:w="356" w:type="dxa"/>
          </w:tcPr>
          <w:p w14:paraId="07632C40" w14:textId="7CFDE258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339" w:type="dxa"/>
            <w:gridSpan w:val="2"/>
          </w:tcPr>
          <w:p w14:paraId="02A544B5" w14:textId="2754303C" w:rsidR="00523782" w:rsidRPr="00B95BCC" w:rsidRDefault="003B4EC5" w:rsidP="00DE0ADA">
            <w:pPr>
              <w:ind w:firstLine="0"/>
              <w:jc w:val="left"/>
              <w:rPr>
                <w:szCs w:val="28"/>
              </w:rPr>
            </w:pPr>
            <w:r w:rsidRPr="003B4EC5">
              <w:rPr>
                <w:szCs w:val="28"/>
              </w:rPr>
              <w:t>Разработка п</w:t>
            </w:r>
            <w:r w:rsidRPr="003B4EC5">
              <w:rPr>
                <w:szCs w:val="28"/>
              </w:rPr>
              <w:t>роект</w:t>
            </w:r>
            <w:r w:rsidRPr="003B4EC5">
              <w:rPr>
                <w:szCs w:val="28"/>
              </w:rPr>
              <w:t>а</w:t>
            </w:r>
            <w:r w:rsidRPr="003B4EC5">
              <w:rPr>
                <w:szCs w:val="28"/>
              </w:rPr>
              <w:t xml:space="preserve"> геодезических работ по сопровождению строительства автомобильной подъездной дороги к крановому узлу на </w:t>
            </w:r>
            <w:proofErr w:type="spellStart"/>
            <w:r w:rsidRPr="003B4EC5">
              <w:rPr>
                <w:szCs w:val="28"/>
              </w:rPr>
              <w:t>конденсатопроводе</w:t>
            </w:r>
            <w:proofErr w:type="spellEnd"/>
            <w:r w:rsidRPr="003B4EC5">
              <w:rPr>
                <w:szCs w:val="28"/>
              </w:rPr>
              <w:t xml:space="preserve"> КУ КП-30</w:t>
            </w:r>
            <w:r w:rsidR="00DC05FB">
              <w:rPr>
                <w:szCs w:val="28"/>
              </w:rPr>
              <w:t xml:space="preserve"> </w:t>
            </w:r>
            <w:r w:rsidR="00094368">
              <w:rPr>
                <w:szCs w:val="28"/>
              </w:rPr>
              <w:t>.............</w:t>
            </w:r>
            <w:r w:rsidR="0055624A">
              <w:rPr>
                <w:szCs w:val="28"/>
              </w:rPr>
              <w:t>................................................</w:t>
            </w:r>
            <w:r w:rsidR="00094368">
              <w:rPr>
                <w:szCs w:val="28"/>
              </w:rPr>
              <w:t>.</w:t>
            </w:r>
            <w:r w:rsidR="0055624A">
              <w:rPr>
                <w:szCs w:val="28"/>
              </w:rPr>
              <w:t>.</w:t>
            </w:r>
            <w:r w:rsidR="00DC05FB">
              <w:rPr>
                <w:szCs w:val="28"/>
              </w:rPr>
              <w:t>......</w:t>
            </w:r>
          </w:p>
        </w:tc>
        <w:tc>
          <w:tcPr>
            <w:tcW w:w="624" w:type="dxa"/>
            <w:vAlign w:val="bottom"/>
          </w:tcPr>
          <w:p w14:paraId="194982BD" w14:textId="75D04CD4" w:rsidR="00523782" w:rsidRPr="00094368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B95BCC" w:rsidRPr="00523782" w14:paraId="6D991E41" w14:textId="77777777" w:rsidTr="003B4EC5">
        <w:tc>
          <w:tcPr>
            <w:tcW w:w="356" w:type="dxa"/>
          </w:tcPr>
          <w:p w14:paraId="13FC80CC" w14:textId="77777777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58E5D3E5" w14:textId="3B0184CE" w:rsidR="00523782" w:rsidRDefault="00523782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8633" w:type="dxa"/>
          </w:tcPr>
          <w:p w14:paraId="03FEE477" w14:textId="155BB8C2" w:rsidR="00523782" w:rsidRPr="00580504" w:rsidRDefault="00230451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объекта строительства</w:t>
            </w:r>
          </w:p>
        </w:tc>
        <w:tc>
          <w:tcPr>
            <w:tcW w:w="624" w:type="dxa"/>
            <w:vAlign w:val="bottom"/>
          </w:tcPr>
          <w:p w14:paraId="648F6EC3" w14:textId="532060FE" w:rsidR="00523782" w:rsidRPr="00094368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B95BCC" w:rsidRPr="00523782" w14:paraId="372DFE51" w14:textId="77777777" w:rsidTr="003B4EC5">
        <w:tc>
          <w:tcPr>
            <w:tcW w:w="356" w:type="dxa"/>
          </w:tcPr>
          <w:p w14:paraId="230893BE" w14:textId="77777777" w:rsidR="00523782" w:rsidRPr="00523782" w:rsidRDefault="00523782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1B1893F4" w14:textId="4D0DF0AC" w:rsidR="00523782" w:rsidRDefault="00523782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8633" w:type="dxa"/>
          </w:tcPr>
          <w:p w14:paraId="18F0A666" w14:textId="6386412D" w:rsidR="00523782" w:rsidRPr="00580504" w:rsidRDefault="00230451" w:rsidP="00DE0AD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Характеристика района строительства</w:t>
            </w:r>
          </w:p>
        </w:tc>
        <w:tc>
          <w:tcPr>
            <w:tcW w:w="624" w:type="dxa"/>
            <w:vAlign w:val="bottom"/>
          </w:tcPr>
          <w:p w14:paraId="632C57B7" w14:textId="1C35D368" w:rsidR="00523782" w:rsidRPr="00094368" w:rsidRDefault="00523782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580504" w:rsidRPr="00523782" w14:paraId="5A62BED6" w14:textId="77777777" w:rsidTr="003B4EC5">
        <w:tc>
          <w:tcPr>
            <w:tcW w:w="356" w:type="dxa"/>
          </w:tcPr>
          <w:p w14:paraId="7DF9A94F" w14:textId="77777777" w:rsidR="00580504" w:rsidRPr="00523782" w:rsidRDefault="00580504" w:rsidP="00B95BCC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6DE140FF" w14:textId="22877B39" w:rsidR="00580504" w:rsidRPr="00580504" w:rsidRDefault="00580504" w:rsidP="00DE0ADA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</w:t>
            </w:r>
          </w:p>
        </w:tc>
        <w:tc>
          <w:tcPr>
            <w:tcW w:w="8633" w:type="dxa"/>
          </w:tcPr>
          <w:p w14:paraId="75876381" w14:textId="4972BE81" w:rsidR="00580504" w:rsidRPr="00580504" w:rsidRDefault="003B4EC5" w:rsidP="0023045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Создание планово-высотно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разбивочной основы </w:t>
            </w:r>
            <w:r>
              <w:rPr>
                <w:szCs w:val="28"/>
              </w:rPr>
              <w:t>на объекте строительства</w:t>
            </w:r>
          </w:p>
        </w:tc>
        <w:tc>
          <w:tcPr>
            <w:tcW w:w="624" w:type="dxa"/>
            <w:vAlign w:val="bottom"/>
          </w:tcPr>
          <w:p w14:paraId="66014937" w14:textId="57FBFC2B" w:rsidR="00580504" w:rsidRPr="00094368" w:rsidRDefault="00580504" w:rsidP="00B95BCC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3196FC4D" w14:textId="77777777" w:rsidTr="003B4EC5">
        <w:tc>
          <w:tcPr>
            <w:tcW w:w="356" w:type="dxa"/>
          </w:tcPr>
          <w:p w14:paraId="3673CFFD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13FEEA8A" w14:textId="0278951E" w:rsidR="003B4EC5" w:rsidRPr="00580504" w:rsidRDefault="003B4EC5" w:rsidP="003B4EC5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2.4</w:t>
            </w:r>
          </w:p>
        </w:tc>
        <w:tc>
          <w:tcPr>
            <w:tcW w:w="8633" w:type="dxa"/>
          </w:tcPr>
          <w:p w14:paraId="35786A81" w14:textId="7581F0E5" w:rsidR="003B4EC5" w:rsidRPr="00DE2DC8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Восстановление и закрепление трассы подъездной автомобильной дороги</w:t>
            </w:r>
          </w:p>
        </w:tc>
        <w:tc>
          <w:tcPr>
            <w:tcW w:w="624" w:type="dxa"/>
            <w:vAlign w:val="bottom"/>
          </w:tcPr>
          <w:p w14:paraId="679A9D72" w14:textId="7905F115" w:rsidR="003B4EC5" w:rsidRPr="00301D7C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471D01FC" w14:textId="77777777" w:rsidTr="003B4EC5">
        <w:tc>
          <w:tcPr>
            <w:tcW w:w="356" w:type="dxa"/>
          </w:tcPr>
          <w:p w14:paraId="48B9CC54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1AE08C95" w14:textId="4F8736E1" w:rsidR="003B4EC5" w:rsidRPr="00DE2DC8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</w:t>
            </w:r>
          </w:p>
        </w:tc>
        <w:tc>
          <w:tcPr>
            <w:tcW w:w="8633" w:type="dxa"/>
          </w:tcPr>
          <w:p w14:paraId="337DF058" w14:textId="6750EC7E" w:rsidR="003B4EC5" w:rsidRPr="00580504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Разбивка элементов </w:t>
            </w:r>
            <w:r>
              <w:rPr>
                <w:szCs w:val="28"/>
              </w:rPr>
              <w:t>автомобильной дороги</w:t>
            </w:r>
          </w:p>
        </w:tc>
        <w:tc>
          <w:tcPr>
            <w:tcW w:w="624" w:type="dxa"/>
            <w:vAlign w:val="bottom"/>
          </w:tcPr>
          <w:p w14:paraId="017A2D00" w14:textId="25C7F7CC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7B150054" w14:textId="77777777" w:rsidTr="003B4EC5">
        <w:tc>
          <w:tcPr>
            <w:tcW w:w="356" w:type="dxa"/>
          </w:tcPr>
          <w:p w14:paraId="1349E4D6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14DCB34C" w14:textId="7F7504BD" w:rsidR="003B4EC5" w:rsidRPr="00F43393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2.6</w:t>
            </w:r>
          </w:p>
        </w:tc>
        <w:tc>
          <w:tcPr>
            <w:tcW w:w="8633" w:type="dxa"/>
          </w:tcPr>
          <w:p w14:paraId="71D71E02" w14:textId="7998FC9D" w:rsidR="003B4EC5" w:rsidRPr="00DC05FB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Разбивка водопропускных труб.</w:t>
            </w:r>
          </w:p>
        </w:tc>
        <w:tc>
          <w:tcPr>
            <w:tcW w:w="624" w:type="dxa"/>
            <w:vAlign w:val="bottom"/>
          </w:tcPr>
          <w:p w14:paraId="64A723CB" w14:textId="037A1F29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7984A267" w14:textId="77777777" w:rsidTr="003B4EC5">
        <w:tc>
          <w:tcPr>
            <w:tcW w:w="356" w:type="dxa"/>
          </w:tcPr>
          <w:p w14:paraId="79C18EC8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118F89EB" w14:textId="1C493443" w:rsidR="003B4EC5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633" w:type="dxa"/>
          </w:tcPr>
          <w:p w14:paraId="4AAAA834" w14:textId="51B77614" w:rsidR="003B4EC5" w:rsidRPr="00F43393" w:rsidRDefault="003B4EC5" w:rsidP="003B4EC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Исполнительные съемки</w:t>
            </w:r>
          </w:p>
        </w:tc>
        <w:tc>
          <w:tcPr>
            <w:tcW w:w="624" w:type="dxa"/>
            <w:vAlign w:val="bottom"/>
          </w:tcPr>
          <w:p w14:paraId="1003B6B3" w14:textId="7F0A1765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072C5063" w14:textId="77777777" w:rsidTr="003B4EC5">
        <w:tc>
          <w:tcPr>
            <w:tcW w:w="356" w:type="dxa"/>
          </w:tcPr>
          <w:p w14:paraId="1AE493A5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4E00D6E4" w14:textId="4A448D08" w:rsidR="003B4EC5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8633" w:type="dxa"/>
          </w:tcPr>
          <w:p w14:paraId="1140BA47" w14:textId="52033D78" w:rsidR="003B4EC5" w:rsidRPr="00F43393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624" w:type="dxa"/>
            <w:vAlign w:val="bottom"/>
          </w:tcPr>
          <w:p w14:paraId="7B36FA46" w14:textId="4130840A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2C6C2B99" w14:textId="77777777" w:rsidTr="003B4EC5">
        <w:tc>
          <w:tcPr>
            <w:tcW w:w="356" w:type="dxa"/>
          </w:tcPr>
          <w:p w14:paraId="18977AEA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0653106B" w14:textId="42E33AA8" w:rsidR="003B4EC5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8633" w:type="dxa"/>
          </w:tcPr>
          <w:p w14:paraId="3BA98F32" w14:textId="615A0E51" w:rsidR="003B4EC5" w:rsidRPr="00F43393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624" w:type="dxa"/>
            <w:vAlign w:val="bottom"/>
          </w:tcPr>
          <w:p w14:paraId="72E73F16" w14:textId="7D464154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094E7599" w14:textId="77777777" w:rsidTr="003B4EC5">
        <w:tc>
          <w:tcPr>
            <w:tcW w:w="356" w:type="dxa"/>
          </w:tcPr>
          <w:p w14:paraId="7DE6986F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1272E1B9" w14:textId="224E1533" w:rsidR="003B4EC5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8633" w:type="dxa"/>
          </w:tcPr>
          <w:p w14:paraId="5C4A3260" w14:textId="56E41E94" w:rsidR="003B4EC5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624" w:type="dxa"/>
            <w:vAlign w:val="bottom"/>
          </w:tcPr>
          <w:p w14:paraId="257B613F" w14:textId="77777777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  <w:tr w:rsidR="003B4EC5" w:rsidRPr="00523782" w14:paraId="2404C0C2" w14:textId="77777777" w:rsidTr="003B4EC5">
        <w:tc>
          <w:tcPr>
            <w:tcW w:w="356" w:type="dxa"/>
          </w:tcPr>
          <w:p w14:paraId="57CFFA69" w14:textId="77777777" w:rsidR="003B4EC5" w:rsidRPr="00523782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06" w:type="dxa"/>
          </w:tcPr>
          <w:p w14:paraId="60C67E9C" w14:textId="28901B06" w:rsidR="003B4EC5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8633" w:type="dxa"/>
          </w:tcPr>
          <w:p w14:paraId="39F4192A" w14:textId="0DE2D2A3" w:rsidR="003B4EC5" w:rsidRDefault="003B4EC5" w:rsidP="003B4EC5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624" w:type="dxa"/>
            <w:vAlign w:val="bottom"/>
          </w:tcPr>
          <w:p w14:paraId="647628B6" w14:textId="77777777" w:rsidR="003B4EC5" w:rsidRPr="00DE2DC8" w:rsidRDefault="003B4EC5" w:rsidP="003B4EC5">
            <w:pPr>
              <w:ind w:firstLine="0"/>
              <w:jc w:val="right"/>
              <w:rPr>
                <w:szCs w:val="28"/>
              </w:rPr>
            </w:pPr>
          </w:p>
        </w:tc>
      </w:tr>
    </w:tbl>
    <w:p w14:paraId="6D359385" w14:textId="77777777" w:rsidR="00062DE6" w:rsidRDefault="00062DE6"/>
    <w:p w14:paraId="500BDF0F" w14:textId="4F3069A4" w:rsidR="00DE0ADA" w:rsidRPr="00CB41A4" w:rsidRDefault="00DE0ADA" w:rsidP="00DE0ADA">
      <w:pPr>
        <w:ind w:firstLine="0"/>
        <w:sectPr w:rsidR="00DE0ADA" w:rsidRPr="00CB41A4" w:rsidSect="00E04E38">
          <w:headerReference w:type="default" r:id="rId8"/>
          <w:footerReference w:type="default" r:id="rId9"/>
          <w:pgSz w:w="11906" w:h="16838"/>
          <w:pgMar w:top="1134" w:right="737" w:bottom="1134" w:left="1701" w:header="709" w:footer="850" w:gutter="0"/>
          <w:pgNumType w:start="7"/>
          <w:cols w:space="708"/>
          <w:docGrid w:linePitch="381"/>
        </w:sectPr>
      </w:pPr>
    </w:p>
    <w:tbl>
      <w:tblPr>
        <w:tblStyle w:val="ae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776"/>
        <w:gridCol w:w="8297"/>
        <w:gridCol w:w="636"/>
      </w:tblGrid>
      <w:tr w:rsidR="00301D7C" w:rsidRPr="00523782" w14:paraId="17B9839F" w14:textId="77777777" w:rsidTr="0058496B">
        <w:tc>
          <w:tcPr>
            <w:tcW w:w="356" w:type="dxa"/>
          </w:tcPr>
          <w:p w14:paraId="4394AD73" w14:textId="6CD5D415" w:rsidR="00301D7C" w:rsidRPr="00301D7C" w:rsidRDefault="00301D7C" w:rsidP="003C4116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9073" w:type="dxa"/>
            <w:gridSpan w:val="2"/>
          </w:tcPr>
          <w:p w14:paraId="4FED545E" w14:textId="421B19B2" w:rsidR="00301D7C" w:rsidRPr="000A1442" w:rsidRDefault="00301D7C" w:rsidP="00301D7C">
            <w:pPr>
              <w:tabs>
                <w:tab w:val="left" w:pos="1020"/>
              </w:tabs>
              <w:ind w:firstLine="0"/>
              <w:jc w:val="left"/>
              <w:rPr>
                <w:szCs w:val="28"/>
              </w:rPr>
            </w:pPr>
            <w:r w:rsidRPr="00301D7C">
              <w:rPr>
                <w:szCs w:val="28"/>
              </w:rPr>
              <w:t>Экономическое обоснование проекта</w:t>
            </w:r>
            <w:r w:rsidR="000A1442">
              <w:rPr>
                <w:szCs w:val="28"/>
              </w:rPr>
              <w:t xml:space="preserve"> ...................................</w:t>
            </w:r>
            <w:r w:rsidR="0058496B">
              <w:rPr>
                <w:szCs w:val="28"/>
              </w:rPr>
              <w:t>........</w:t>
            </w:r>
            <w:r w:rsidR="000A1442">
              <w:rPr>
                <w:szCs w:val="28"/>
              </w:rPr>
              <w:t>..................</w:t>
            </w:r>
          </w:p>
        </w:tc>
        <w:tc>
          <w:tcPr>
            <w:tcW w:w="636" w:type="dxa"/>
            <w:vAlign w:val="bottom"/>
          </w:tcPr>
          <w:p w14:paraId="5ECA7363" w14:textId="5D25324E" w:rsidR="00301D7C" w:rsidRPr="000A1442" w:rsidRDefault="00301D7C" w:rsidP="003C4116">
            <w:pPr>
              <w:ind w:firstLine="0"/>
              <w:jc w:val="right"/>
              <w:rPr>
                <w:szCs w:val="28"/>
              </w:rPr>
            </w:pPr>
          </w:p>
        </w:tc>
      </w:tr>
      <w:tr w:rsidR="00C27643" w:rsidRPr="00523782" w14:paraId="1DBDED3F" w14:textId="77777777" w:rsidTr="0058496B">
        <w:tc>
          <w:tcPr>
            <w:tcW w:w="356" w:type="dxa"/>
          </w:tcPr>
          <w:p w14:paraId="1BA0C740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76" w:type="dxa"/>
          </w:tcPr>
          <w:p w14:paraId="0208A0D2" w14:textId="77777777" w:rsidR="004243A2" w:rsidRPr="00062DE6" w:rsidRDefault="004243A2" w:rsidP="008E1EBB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3.1</w:t>
            </w:r>
          </w:p>
        </w:tc>
        <w:tc>
          <w:tcPr>
            <w:tcW w:w="8297" w:type="dxa"/>
          </w:tcPr>
          <w:p w14:paraId="200E3F1B" w14:textId="23BF7B91" w:rsidR="004243A2" w:rsidRPr="000A1442" w:rsidRDefault="00244CB8" w:rsidP="008E1EBB">
            <w:pPr>
              <w:ind w:firstLine="0"/>
              <w:jc w:val="left"/>
              <w:rPr>
                <w:szCs w:val="28"/>
              </w:rPr>
            </w:pPr>
            <w:r w:rsidRPr="00244CB8">
              <w:rPr>
                <w:szCs w:val="28"/>
              </w:rPr>
              <w:t xml:space="preserve">Организация работ по сопровождению строительства </w:t>
            </w:r>
            <w:r w:rsidR="0058496B">
              <w:rPr>
                <w:szCs w:val="28"/>
              </w:rPr>
              <w:t xml:space="preserve">подъездной </w:t>
            </w:r>
            <w:r w:rsidRPr="00244CB8">
              <w:rPr>
                <w:szCs w:val="28"/>
              </w:rPr>
              <w:t>автомобильной дороги</w:t>
            </w:r>
            <w:r>
              <w:rPr>
                <w:szCs w:val="28"/>
              </w:rPr>
              <w:t xml:space="preserve"> ...................................</w:t>
            </w:r>
            <w:r w:rsidR="000A1442">
              <w:rPr>
                <w:szCs w:val="28"/>
              </w:rPr>
              <w:t>............</w:t>
            </w:r>
            <w:r w:rsidR="0058496B">
              <w:rPr>
                <w:szCs w:val="28"/>
              </w:rPr>
              <w:t>.......</w:t>
            </w:r>
            <w:r w:rsidR="000A1442">
              <w:rPr>
                <w:szCs w:val="28"/>
              </w:rPr>
              <w:t>.....................</w:t>
            </w:r>
          </w:p>
        </w:tc>
        <w:tc>
          <w:tcPr>
            <w:tcW w:w="636" w:type="dxa"/>
            <w:vAlign w:val="bottom"/>
          </w:tcPr>
          <w:p w14:paraId="5D97A5BB" w14:textId="7707B958" w:rsidR="004243A2" w:rsidRPr="00DD34BA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C27643" w:rsidRPr="00523782" w14:paraId="6FC6F4D4" w14:textId="77777777" w:rsidTr="0058496B">
        <w:tc>
          <w:tcPr>
            <w:tcW w:w="356" w:type="dxa"/>
          </w:tcPr>
          <w:p w14:paraId="1A435C76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76" w:type="dxa"/>
          </w:tcPr>
          <w:p w14:paraId="253ED4CA" w14:textId="77777777" w:rsidR="004243A2" w:rsidRDefault="004243A2" w:rsidP="008E1EBB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3.2</w:t>
            </w:r>
          </w:p>
        </w:tc>
        <w:tc>
          <w:tcPr>
            <w:tcW w:w="8297" w:type="dxa"/>
          </w:tcPr>
          <w:p w14:paraId="76760C84" w14:textId="11258768" w:rsidR="004243A2" w:rsidRPr="000A1442" w:rsidRDefault="00244CB8" w:rsidP="008E1EBB">
            <w:pPr>
              <w:ind w:firstLine="0"/>
              <w:jc w:val="left"/>
              <w:rPr>
                <w:szCs w:val="28"/>
              </w:rPr>
            </w:pPr>
            <w:r w:rsidRPr="00244CB8">
              <w:rPr>
                <w:szCs w:val="28"/>
              </w:rPr>
              <w:t>Расчетно-сметная часть</w:t>
            </w:r>
            <w:r w:rsidR="000A1442">
              <w:rPr>
                <w:szCs w:val="28"/>
              </w:rPr>
              <w:t xml:space="preserve"> ...........................................</w:t>
            </w:r>
            <w:r w:rsidR="0058496B">
              <w:rPr>
                <w:szCs w:val="28"/>
              </w:rPr>
              <w:t>.......</w:t>
            </w:r>
            <w:r w:rsidR="000A1442">
              <w:rPr>
                <w:szCs w:val="28"/>
              </w:rPr>
              <w:t>.......................</w:t>
            </w:r>
          </w:p>
        </w:tc>
        <w:tc>
          <w:tcPr>
            <w:tcW w:w="636" w:type="dxa"/>
            <w:vAlign w:val="bottom"/>
          </w:tcPr>
          <w:p w14:paraId="29CB1A91" w14:textId="7E5E4B18" w:rsidR="004243A2" w:rsidRPr="004B2737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4243A2" w:rsidRPr="00523782" w14:paraId="045B7C86" w14:textId="77777777" w:rsidTr="0058496B">
        <w:tc>
          <w:tcPr>
            <w:tcW w:w="356" w:type="dxa"/>
          </w:tcPr>
          <w:p w14:paraId="7442756B" w14:textId="77777777" w:rsidR="004243A2" w:rsidRPr="00062DE6" w:rsidRDefault="004243A2" w:rsidP="008E1EBB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073" w:type="dxa"/>
            <w:gridSpan w:val="2"/>
          </w:tcPr>
          <w:p w14:paraId="349F8E32" w14:textId="66A18ED0" w:rsidR="004243A2" w:rsidRPr="000A1442" w:rsidRDefault="004243A2" w:rsidP="008E1EBB">
            <w:pPr>
              <w:ind w:firstLine="0"/>
              <w:jc w:val="left"/>
              <w:rPr>
                <w:szCs w:val="28"/>
              </w:rPr>
            </w:pPr>
            <w:r w:rsidRPr="00062DE6">
              <w:rPr>
                <w:szCs w:val="28"/>
              </w:rPr>
              <w:t xml:space="preserve">Безопасность и экологичность </w:t>
            </w:r>
            <w:r w:rsidR="0058496B">
              <w:rPr>
                <w:szCs w:val="28"/>
              </w:rPr>
              <w:t>......................</w:t>
            </w:r>
            <w:r w:rsidR="000A1442">
              <w:rPr>
                <w:szCs w:val="28"/>
              </w:rPr>
              <w:t>...................................................</w:t>
            </w:r>
          </w:p>
        </w:tc>
        <w:tc>
          <w:tcPr>
            <w:tcW w:w="636" w:type="dxa"/>
            <w:vAlign w:val="bottom"/>
          </w:tcPr>
          <w:p w14:paraId="681EE59C" w14:textId="2EC2666B" w:rsidR="004243A2" w:rsidRPr="00813E0E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C27643" w:rsidRPr="00523782" w14:paraId="11AA050C" w14:textId="77777777" w:rsidTr="0058496B">
        <w:tc>
          <w:tcPr>
            <w:tcW w:w="356" w:type="dxa"/>
          </w:tcPr>
          <w:p w14:paraId="44C4D4E8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76" w:type="dxa"/>
          </w:tcPr>
          <w:p w14:paraId="4E2892E9" w14:textId="77777777" w:rsidR="004243A2" w:rsidRPr="00062DE6" w:rsidRDefault="004243A2" w:rsidP="008E1EBB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4.1</w:t>
            </w:r>
          </w:p>
        </w:tc>
        <w:tc>
          <w:tcPr>
            <w:tcW w:w="8297" w:type="dxa"/>
          </w:tcPr>
          <w:p w14:paraId="0598CB31" w14:textId="1F140645" w:rsidR="004243A2" w:rsidRPr="00062DE6" w:rsidRDefault="004243A2" w:rsidP="008E1EBB">
            <w:pPr>
              <w:ind w:firstLine="0"/>
              <w:jc w:val="left"/>
              <w:rPr>
                <w:szCs w:val="28"/>
              </w:rPr>
            </w:pPr>
            <w:r w:rsidRPr="00062DE6">
              <w:rPr>
                <w:szCs w:val="28"/>
              </w:rPr>
              <w:t>Задачи по обеспечению безопасной деятельности человека в производственной и природной средах</w:t>
            </w:r>
            <w:r w:rsidR="000A1442">
              <w:rPr>
                <w:szCs w:val="28"/>
              </w:rPr>
              <w:t xml:space="preserve"> ...............</w:t>
            </w:r>
            <w:r w:rsidR="0058496B">
              <w:rPr>
                <w:szCs w:val="28"/>
              </w:rPr>
              <w:t>.......</w:t>
            </w:r>
            <w:r w:rsidR="000A1442">
              <w:rPr>
                <w:szCs w:val="28"/>
              </w:rPr>
              <w:t>.........................</w:t>
            </w:r>
          </w:p>
        </w:tc>
        <w:tc>
          <w:tcPr>
            <w:tcW w:w="636" w:type="dxa"/>
            <w:vAlign w:val="bottom"/>
          </w:tcPr>
          <w:p w14:paraId="51B7C269" w14:textId="72DFD8A8" w:rsidR="004243A2" w:rsidRPr="00813E0E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C27643" w:rsidRPr="00523782" w14:paraId="2A7FA8F6" w14:textId="77777777" w:rsidTr="0058496B">
        <w:tc>
          <w:tcPr>
            <w:tcW w:w="356" w:type="dxa"/>
          </w:tcPr>
          <w:p w14:paraId="42905B1A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76" w:type="dxa"/>
          </w:tcPr>
          <w:p w14:paraId="3703C1B2" w14:textId="77777777" w:rsidR="004243A2" w:rsidRDefault="004243A2" w:rsidP="008E1EBB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4.2</w:t>
            </w:r>
          </w:p>
        </w:tc>
        <w:tc>
          <w:tcPr>
            <w:tcW w:w="8297" w:type="dxa"/>
          </w:tcPr>
          <w:p w14:paraId="262AADEC" w14:textId="52A44727" w:rsidR="004243A2" w:rsidRPr="000A1442" w:rsidRDefault="004243A2" w:rsidP="008E1EBB">
            <w:pPr>
              <w:ind w:firstLine="0"/>
              <w:jc w:val="left"/>
              <w:rPr>
                <w:szCs w:val="28"/>
              </w:rPr>
            </w:pPr>
            <w:r w:rsidRPr="00062DE6">
              <w:rPr>
                <w:szCs w:val="28"/>
              </w:rPr>
              <w:t>Пояснительная часть</w:t>
            </w:r>
            <w:r w:rsidR="000A1442">
              <w:rPr>
                <w:szCs w:val="28"/>
              </w:rPr>
              <w:t xml:space="preserve"> .............................................</w:t>
            </w:r>
            <w:r w:rsidR="0058496B">
              <w:rPr>
                <w:szCs w:val="28"/>
              </w:rPr>
              <w:t>.......</w:t>
            </w:r>
            <w:r w:rsidR="000A1442">
              <w:rPr>
                <w:szCs w:val="28"/>
              </w:rPr>
              <w:t>..........................</w:t>
            </w:r>
          </w:p>
        </w:tc>
        <w:tc>
          <w:tcPr>
            <w:tcW w:w="636" w:type="dxa"/>
            <w:vAlign w:val="bottom"/>
          </w:tcPr>
          <w:p w14:paraId="4E5EEB8F" w14:textId="1087A84F" w:rsidR="004243A2" w:rsidRPr="00813E0E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C27643" w:rsidRPr="00523782" w14:paraId="2B741E15" w14:textId="77777777" w:rsidTr="0058496B">
        <w:tc>
          <w:tcPr>
            <w:tcW w:w="356" w:type="dxa"/>
          </w:tcPr>
          <w:p w14:paraId="7E81C14D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776" w:type="dxa"/>
          </w:tcPr>
          <w:p w14:paraId="52E1A24E" w14:textId="77777777" w:rsidR="004243A2" w:rsidRDefault="004243A2" w:rsidP="008E1EBB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4.3</w:t>
            </w:r>
          </w:p>
        </w:tc>
        <w:tc>
          <w:tcPr>
            <w:tcW w:w="8297" w:type="dxa"/>
          </w:tcPr>
          <w:p w14:paraId="351C6394" w14:textId="380C5B39" w:rsidR="004243A2" w:rsidRPr="000A1442" w:rsidRDefault="004243A2" w:rsidP="008E1EBB">
            <w:pPr>
              <w:ind w:firstLine="0"/>
              <w:jc w:val="left"/>
              <w:rPr>
                <w:szCs w:val="28"/>
              </w:rPr>
            </w:pPr>
            <w:r w:rsidRPr="00062DE6">
              <w:rPr>
                <w:szCs w:val="28"/>
              </w:rPr>
              <w:t>Расчетная часть</w:t>
            </w:r>
            <w:r w:rsidR="000A1442">
              <w:rPr>
                <w:szCs w:val="28"/>
              </w:rPr>
              <w:t xml:space="preserve"> ......................................................</w:t>
            </w:r>
            <w:r w:rsidR="0058496B">
              <w:rPr>
                <w:szCs w:val="28"/>
              </w:rPr>
              <w:t>........</w:t>
            </w:r>
            <w:r w:rsidR="000A1442">
              <w:rPr>
                <w:szCs w:val="28"/>
              </w:rPr>
              <w:t>.........................</w:t>
            </w:r>
          </w:p>
        </w:tc>
        <w:tc>
          <w:tcPr>
            <w:tcW w:w="636" w:type="dxa"/>
            <w:vAlign w:val="bottom"/>
          </w:tcPr>
          <w:p w14:paraId="1D24E50E" w14:textId="3F509B2B" w:rsidR="004243A2" w:rsidRPr="00F3623D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4243A2" w:rsidRPr="00523782" w14:paraId="7BB85F67" w14:textId="77777777" w:rsidTr="0058496B">
        <w:tc>
          <w:tcPr>
            <w:tcW w:w="356" w:type="dxa"/>
          </w:tcPr>
          <w:p w14:paraId="20B2D6DC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9073" w:type="dxa"/>
            <w:gridSpan w:val="2"/>
          </w:tcPr>
          <w:p w14:paraId="07E9777D" w14:textId="6B45F18C" w:rsidR="004243A2" w:rsidRPr="000A1442" w:rsidRDefault="004243A2" w:rsidP="008E1EBB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  <w:r w:rsidR="000A1442">
              <w:rPr>
                <w:szCs w:val="28"/>
              </w:rPr>
              <w:t xml:space="preserve"> ........................................................................</w:t>
            </w:r>
            <w:r w:rsidR="0058496B">
              <w:rPr>
                <w:szCs w:val="28"/>
              </w:rPr>
              <w:t>........</w:t>
            </w:r>
            <w:r w:rsidR="000A1442">
              <w:rPr>
                <w:szCs w:val="28"/>
              </w:rPr>
              <w:t>........................</w:t>
            </w:r>
          </w:p>
        </w:tc>
        <w:tc>
          <w:tcPr>
            <w:tcW w:w="636" w:type="dxa"/>
            <w:vAlign w:val="bottom"/>
          </w:tcPr>
          <w:p w14:paraId="2299A76A" w14:textId="125D8A81" w:rsidR="004243A2" w:rsidRPr="00813E0E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  <w:tr w:rsidR="004243A2" w:rsidRPr="00523782" w14:paraId="6E8EE68E" w14:textId="77777777" w:rsidTr="0058496B">
        <w:tc>
          <w:tcPr>
            <w:tcW w:w="356" w:type="dxa"/>
          </w:tcPr>
          <w:p w14:paraId="49E9FFD2" w14:textId="77777777" w:rsidR="004243A2" w:rsidRPr="00523782" w:rsidRDefault="004243A2" w:rsidP="008E1EBB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9073" w:type="dxa"/>
            <w:gridSpan w:val="2"/>
          </w:tcPr>
          <w:p w14:paraId="310802FE" w14:textId="0A6672E4" w:rsidR="004243A2" w:rsidRPr="00360E76" w:rsidRDefault="004243A2" w:rsidP="008E1EBB">
            <w:pPr>
              <w:ind w:firstLine="0"/>
              <w:jc w:val="left"/>
              <w:rPr>
                <w:szCs w:val="28"/>
              </w:rPr>
            </w:pPr>
            <w:r w:rsidRPr="004243A2">
              <w:rPr>
                <w:szCs w:val="28"/>
              </w:rPr>
              <w:t>Перечень использованных информационных ресурсов</w:t>
            </w:r>
            <w:r w:rsidR="00360E76">
              <w:rPr>
                <w:szCs w:val="28"/>
              </w:rPr>
              <w:t xml:space="preserve"> .....</w:t>
            </w:r>
            <w:r w:rsidR="0058496B">
              <w:rPr>
                <w:szCs w:val="28"/>
              </w:rPr>
              <w:t>........</w:t>
            </w:r>
            <w:r w:rsidR="00360E76">
              <w:rPr>
                <w:szCs w:val="28"/>
              </w:rPr>
              <w:t>...................</w:t>
            </w:r>
          </w:p>
        </w:tc>
        <w:tc>
          <w:tcPr>
            <w:tcW w:w="636" w:type="dxa"/>
            <w:vAlign w:val="bottom"/>
          </w:tcPr>
          <w:p w14:paraId="1B678CBD" w14:textId="29972E16" w:rsidR="004243A2" w:rsidRPr="00360E76" w:rsidRDefault="004243A2" w:rsidP="008E1EBB">
            <w:pPr>
              <w:ind w:firstLine="0"/>
              <w:jc w:val="right"/>
              <w:rPr>
                <w:szCs w:val="28"/>
              </w:rPr>
            </w:pPr>
          </w:p>
        </w:tc>
      </w:tr>
    </w:tbl>
    <w:p w14:paraId="37CACD71" w14:textId="77777777" w:rsidR="006C269A" w:rsidRPr="0058496B" w:rsidRDefault="006C269A" w:rsidP="006C269A">
      <w:pPr>
        <w:ind w:firstLine="0"/>
      </w:pPr>
    </w:p>
    <w:sectPr w:rsidR="006C269A" w:rsidRPr="0058496B" w:rsidSect="00295F6F">
      <w:headerReference w:type="default" r:id="rId10"/>
      <w:pgSz w:w="11906" w:h="16838"/>
      <w:pgMar w:top="0" w:right="849" w:bottom="1985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D59A" w14:textId="77777777" w:rsidR="0069787C" w:rsidRDefault="0069787C" w:rsidP="00BB725D">
      <w:r>
        <w:separator/>
      </w:r>
    </w:p>
  </w:endnote>
  <w:endnote w:type="continuationSeparator" w:id="0">
    <w:p w14:paraId="2FDD84E2" w14:textId="77777777" w:rsidR="0069787C" w:rsidRDefault="0069787C" w:rsidP="00BB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7F0B" w14:textId="667E7557" w:rsidR="00564626" w:rsidRDefault="00564626" w:rsidP="00980233">
    <w:pPr>
      <w:pStyle w:val="a9"/>
      <w:tabs>
        <w:tab w:val="clear" w:pos="9355"/>
        <w:tab w:val="right" w:pos="9781"/>
      </w:tabs>
      <w:ind w:right="-284" w:firstLine="0"/>
    </w:pPr>
  </w:p>
  <w:p w14:paraId="1BD69893" w14:textId="6C201981" w:rsidR="00564626" w:rsidRDefault="00564626" w:rsidP="00980233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B346" w14:textId="77777777" w:rsidR="0069787C" w:rsidRDefault="0069787C" w:rsidP="00BB725D">
      <w:r>
        <w:separator/>
      </w:r>
    </w:p>
  </w:footnote>
  <w:footnote w:type="continuationSeparator" w:id="0">
    <w:p w14:paraId="394D3AF8" w14:textId="77777777" w:rsidR="0069787C" w:rsidRDefault="0069787C" w:rsidP="00BB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1BB3" w14:textId="4EF20CBB" w:rsidR="00564626" w:rsidRPr="00B66688" w:rsidRDefault="00564626" w:rsidP="00EC3425">
    <w:pPr>
      <w:pStyle w:val="a7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F8DB9E0" wp14:editId="41EA0000">
              <wp:simplePos x="0" y="0"/>
              <wp:positionH relativeFrom="page">
                <wp:posOffset>383540</wp:posOffset>
              </wp:positionH>
              <wp:positionV relativeFrom="page">
                <wp:posOffset>210820</wp:posOffset>
              </wp:positionV>
              <wp:extent cx="6796405" cy="10187305"/>
              <wp:effectExtent l="12700" t="12700" r="23495" b="23495"/>
              <wp:wrapNone/>
              <wp:docPr id="55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6405" cy="10187305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0776EB" w14:textId="27DD37BF" w:rsidR="00094368" w:rsidRDefault="00094368" w:rsidP="000943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12"/>
                      <wps:cNvSpPr>
                        <a:spLocks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72A7" w14:textId="77777777" w:rsidR="00564626" w:rsidRDefault="00564626" w:rsidP="006760A3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3"/>
                      <wps:cNvSpPr>
                        <a:spLocks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7F612" w14:textId="77777777" w:rsidR="00564626" w:rsidRDefault="00564626" w:rsidP="006760A3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A8340" w14:textId="77777777" w:rsidR="00564626" w:rsidRPr="00E04E38" w:rsidRDefault="00564626" w:rsidP="00980233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E04E38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5"/>
                      <wps:cNvSpPr>
                        <a:spLocks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B1D6E" w14:textId="77777777" w:rsidR="00564626" w:rsidRPr="00E04E38" w:rsidRDefault="00564626" w:rsidP="00980233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E04E38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/>
                      </wps:cNvSpPr>
                      <wps:spPr bwMode="auto">
                        <a:xfrm>
                          <a:off x="6604" y="17912"/>
                          <a:ext cx="10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6AE97" w14:textId="77777777" w:rsidR="00564626" w:rsidRPr="00E04E38" w:rsidRDefault="00564626" w:rsidP="00980233">
                            <w:pPr>
                              <w:ind w:right="86"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1"/>
                              </w:rPr>
                            </w:pPr>
                            <w:r w:rsidRPr="00E04E38">
                              <w:rPr>
                                <w:rFonts w:ascii="Arial" w:hAnsi="Arial" w:cs="Arial"/>
                                <w:i/>
                                <w:iCs/>
                                <w:sz w:val="15"/>
                                <w:szCs w:val="21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0800A" w14:textId="77777777" w:rsidR="00564626" w:rsidRPr="00E04E38" w:rsidRDefault="00564626" w:rsidP="00980233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E04E38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DE7AC" w14:textId="7ADA4ABE" w:rsidR="00564626" w:rsidRPr="00564626" w:rsidRDefault="006909A5" w:rsidP="00980233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9"/>
                      <wps:cNvSpPr>
                        <a:spLocks/>
                      </wps:cNvSpPr>
                      <wps:spPr bwMode="auto">
                        <a:xfrm>
                          <a:off x="7760" y="17389"/>
                          <a:ext cx="12159" cy="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3D24D" w14:textId="0DE142D7" w:rsidR="00564626" w:rsidRPr="00705E51" w:rsidRDefault="00705E51" w:rsidP="00980233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05E5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21.05.01</w:t>
                            </w:r>
                            <w:r w:rsidR="00564626" w:rsidRPr="00705E5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  <w:r w:rsidR="00295F6F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54</w:t>
                            </w:r>
                            <w:r w:rsidR="00564626" w:rsidRPr="00705E5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0000.000 ПЗ</w:t>
                            </w:r>
                          </w:p>
                          <w:p w14:paraId="7C27A0EC" w14:textId="77777777" w:rsidR="00564626" w:rsidRPr="00564626" w:rsidRDefault="00564626" w:rsidP="00EC3425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Line 20"/>
                      <wps:cNvCnPr>
                        <a:cxnSpLocks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"/>
                      <wps:cNvCnPr>
                        <a:cxnSpLocks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2"/>
                      <wps:cNvCnPr>
                        <a:cxnSpLocks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3"/>
                      <wps:cNvCnPr>
                        <a:cxnSpLocks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4"/>
                      <wps:cNvCnPr>
                        <a:cxnSpLocks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0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F7024" w14:textId="77777777" w:rsidR="00564626" w:rsidRPr="00295F6F" w:rsidRDefault="00564626" w:rsidP="00260B67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405D2" w14:textId="42C24C03" w:rsidR="00564626" w:rsidRPr="00295F6F" w:rsidRDefault="00295F6F" w:rsidP="00980233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Сохин</w:t>
                              </w:r>
                              <w:r w:rsidR="00EA2FE8"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C95BA" w14:textId="77777777" w:rsidR="00564626" w:rsidRPr="00295F6F" w:rsidRDefault="00564626" w:rsidP="00980233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5AF78" w14:textId="219DE86A" w:rsidR="00564626" w:rsidRPr="00295F6F" w:rsidRDefault="00295F6F" w:rsidP="00980233">
                              <w:pPr>
                                <w:ind w:firstLine="0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Кирильчик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Л.Ф.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" name="Group 31"/>
                      <wpg:cNvGrpSpPr>
                        <a:grpSpLocks/>
                      </wpg:cNvGrpSpPr>
                      <wpg:grpSpPr bwMode="auto">
                        <a:xfrm>
                          <a:off x="39" y="18949"/>
                          <a:ext cx="4849" cy="989"/>
                          <a:chOff x="0" y="-1288"/>
                          <a:chExt cx="20201" cy="64063"/>
                        </a:xfrm>
                      </wpg:grpSpPr>
                      <wps:wsp>
                        <wps:cNvPr id="86" name="Rectangle 32"/>
                        <wps:cNvSpPr>
                          <a:spLocks/>
                        </wps:cNvSpPr>
                        <wps:spPr bwMode="auto">
                          <a:xfrm>
                            <a:off x="0" y="-1288"/>
                            <a:ext cx="20201" cy="1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CD779" w14:textId="416A5BC4" w:rsidR="00564626" w:rsidRPr="00295F6F" w:rsidRDefault="00924C15" w:rsidP="00924C15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33"/>
                        <wps:cNvSpPr>
                          <a:spLocks/>
                        </wps:cNvSpPr>
                        <wps:spPr bwMode="auto">
                          <a:xfrm>
                            <a:off x="9282" y="42768"/>
                            <a:ext cx="10719" cy="2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D4BC" w14:textId="1FD98596" w:rsidR="00564626" w:rsidRPr="00295F6F" w:rsidRDefault="005565B5" w:rsidP="00295F6F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Николенко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9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C9DB2" w14:textId="16AE54C4" w:rsidR="00564626" w:rsidRPr="00295F6F" w:rsidRDefault="00735BDB" w:rsidP="00735BDB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Н.контроль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AE6BA" w14:textId="49687CA7" w:rsidR="00564626" w:rsidRPr="00295F6F" w:rsidRDefault="00735BDB" w:rsidP="00735BDB">
                              <w:pPr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295F6F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Науменко Г.А.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Rectangle 38"/>
                      <wps:cNvSpPr>
                        <a:spLocks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9DC71" w14:textId="239C974A" w:rsidR="00564626" w:rsidRPr="00295F6F" w:rsidRDefault="00735BDB" w:rsidP="00735BDB">
                            <w:pPr>
                              <w:ind w:firstLine="0"/>
                              <w:jc w:val="left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95F6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Зав.кафедрой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40"/>
                      <wps:cNvCnPr>
                        <a:cxnSpLocks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680CD" w14:textId="77777777" w:rsidR="00295F6F" w:rsidRDefault="00295F6F" w:rsidP="00705E5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95F6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Проект геодезических работ по сопровождению строительства автомобильной подъездной дороги к крановому узлу</w:t>
                            </w:r>
                          </w:p>
                          <w:p w14:paraId="115A6EC1" w14:textId="0E23B013" w:rsidR="00EA2FE8" w:rsidRDefault="00295F6F" w:rsidP="00295F6F">
                            <w:pPr>
                              <w:spacing w:after="12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95F6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на </w:t>
                            </w:r>
                            <w:proofErr w:type="spellStart"/>
                            <w:r w:rsidRPr="00295F6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конденсатопроводе</w:t>
                            </w:r>
                            <w:proofErr w:type="spellEnd"/>
                            <w:r w:rsidRPr="00295F6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КУ КП-30</w:t>
                            </w:r>
                          </w:p>
                          <w:p w14:paraId="412F02CA" w14:textId="70914D96" w:rsidR="00705E51" w:rsidRPr="00705E51" w:rsidRDefault="00705E51" w:rsidP="00705E5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2863F" w14:textId="77777777" w:rsidR="00564626" w:rsidRDefault="00564626" w:rsidP="00980233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09786" w14:textId="77777777" w:rsidR="00564626" w:rsidRPr="00EC3425" w:rsidRDefault="00564626" w:rsidP="00980233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sz w:val="18"/>
                                <w:szCs w:val="16"/>
                              </w:rPr>
                            </w:pPr>
                            <w:r w:rsidRPr="00564626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C5303" w14:textId="0E6F5102" w:rsidR="00564626" w:rsidRPr="00E14E02" w:rsidRDefault="00564626" w:rsidP="008A5E1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/>
                      </wps:cNvSpPr>
                      <wps:spPr bwMode="auto">
                        <a:xfrm>
                          <a:off x="14295" y="19043"/>
                          <a:ext cx="5609" cy="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A7D5" w14:textId="19DD51D8" w:rsidR="00735BDB" w:rsidRPr="0068283C" w:rsidRDefault="00735BDB" w:rsidP="00735BDB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</w:pPr>
                            <w:r w:rsidRPr="0068283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>ДГТУ</w:t>
                            </w:r>
                          </w:p>
                          <w:p w14:paraId="1D149F63" w14:textId="79FEE088" w:rsidR="00564626" w:rsidRPr="0068283C" w:rsidRDefault="00564626" w:rsidP="00735BDB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</w:pPr>
                            <w:r w:rsidRPr="0068283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</w:rPr>
                              <w:t>Кафедра «Геодезия»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DB9E0" id="Группа 98" o:spid="_x0000_s1026" style="position:absolute;left:0;text-align:left;margin-left:30.2pt;margin-top:16.6pt;width:535.15pt;height:802.1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" filled="f" strokeweight="2pt">
                <v:path arrowok="t"/>
                <v:textbox>
                  <w:txbxContent>
                    <w:p w14:paraId="7D0776EB" w14:textId="27DD37BF" w:rsidR="00094368" w:rsidRDefault="00094368" w:rsidP="00094368">
                      <w:pPr>
                        <w:jc w:val="center"/>
                      </w:pPr>
                    </w:p>
                  </w:txbxContent>
                </v:textbox>
              </v:rect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>
                <o:lock v:ext="edit" shapetype="f"/>
              </v:line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>
                <o:lock v:ext="edit" shapetype="f"/>
              </v:line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>
                <o:lock v:ext="edit" shapetype="f"/>
              </v:line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>
                <o:lock v:ext="edit" shapetype="f"/>
              </v:line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BF972A7" w14:textId="77777777" w:rsidR="00564626" w:rsidRDefault="00564626" w:rsidP="006760A3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V/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xQv8fkk/QC7vAAAA//8DAFBLAQItABQABgAIAAAAIQDb4fbL7gAAAIUBAAATAAAAAAAAAAAA&#10;AAAAAAAAAABbQ29udGVudF9UeXBlc10ueG1sUEsBAi0AFAAGAAgAAAAhAFr0LFu/AAAAFQEAAAsA&#10;AAAAAAAAAAAAAAAAHwEAAF9yZWxzLy5yZWxzUEsBAi0AFAAGAAgAAAAhAOi09X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A17F612" w14:textId="77777777" w:rsidR="00564626" w:rsidRDefault="00564626" w:rsidP="006760A3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056A8340" w14:textId="77777777" w:rsidR="00564626" w:rsidRPr="00E04E38" w:rsidRDefault="00564626" w:rsidP="00980233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E04E38">
                        <w:rPr>
                          <w:rFonts w:ascii="Arial" w:hAnsi="Arial" w:cs="Arial"/>
                          <w:i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630B1D6E" w14:textId="77777777" w:rsidR="00564626" w:rsidRPr="00E04E38" w:rsidRDefault="00564626" w:rsidP="00980233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E04E38">
                        <w:rPr>
                          <w:rFonts w:ascii="Arial" w:hAnsi="Arial" w:cs="Arial"/>
                          <w:i/>
                          <w:iCs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6AB6AE97" w14:textId="77777777" w:rsidR="00564626" w:rsidRPr="00E04E38" w:rsidRDefault="00564626" w:rsidP="00980233">
                      <w:pPr>
                        <w:ind w:right="86"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22"/>
                          <w:szCs w:val="21"/>
                        </w:rPr>
                      </w:pPr>
                      <w:r w:rsidRPr="00E04E38">
                        <w:rPr>
                          <w:rFonts w:ascii="Arial" w:hAnsi="Arial" w:cs="Arial"/>
                          <w:i/>
                          <w:iCs/>
                          <w:sz w:val="15"/>
                          <w:szCs w:val="21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910800A" w14:textId="77777777" w:rsidR="00564626" w:rsidRPr="00E04E38" w:rsidRDefault="00564626" w:rsidP="00980233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E04E38">
                        <w:rPr>
                          <w:rFonts w:ascii="Arial" w:hAnsi="Arial" w:cs="Arial"/>
                          <w:i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0A4DE7AC" w14:textId="7ADA4ABE" w:rsidR="00564626" w:rsidRPr="00564626" w:rsidRDefault="006909A5" w:rsidP="00980233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  <v:rect id="Rectangle 19" o:spid="_x0000_s1044" style="position:absolute;left:7760;top:17389;width:12159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083D24D" w14:textId="0DE142D7" w:rsidR="00564626" w:rsidRPr="00705E51" w:rsidRDefault="00705E51" w:rsidP="00980233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705E51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21.05.01</w:t>
                      </w:r>
                      <w:r w:rsidR="00564626" w:rsidRPr="00705E51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  <w:r w:rsidR="00295F6F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54</w:t>
                      </w:r>
                      <w:r w:rsidR="00564626" w:rsidRPr="00705E51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0000.000 ПЗ</w:t>
                      </w:r>
                    </w:p>
                    <w:p w14:paraId="7C27A0EC" w14:textId="77777777" w:rsidR="00564626" w:rsidRPr="00564626" w:rsidRDefault="00564626" w:rsidP="00EC3425">
                      <w:pPr>
                        <w:rPr>
                          <w:rFonts w:ascii="Arial" w:hAnsi="Arial" w:cs="Arial"/>
                          <w:i/>
                          <w:iCs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>
                <o:lock v:ext="edit" shapetype="f"/>
              </v:line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>
                <o:lock v:ext="edit" shapetype="f"/>
              </v:line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>
                <o:lock v:ext="edit" shapetype="f"/>
              </v:line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>
                <o:lock v:ext="edit" shapetype="f"/>
              </v:line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>
                <o:lock v:ext="edit" shapetype="f"/>
              </v:line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vx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la&#10;n76kHyAXLwAAAP//AwBQSwECLQAUAAYACAAAACEA2+H2y+4AAACFAQAAEwAAAAAAAAAAAAAAAAAA&#10;AAAAW0NvbnRlbnRfVHlwZXNdLnhtbFBLAQItABQABgAIAAAAIQBa9CxbvwAAABUBAAALAAAAAAAA&#10;AAAAAAAAAB8BAABfcmVscy8ucmVsc1BLAQItABQABgAIAAAAIQDXUYvx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432F7024" w14:textId="77777777" w:rsidR="00564626" w:rsidRPr="00295F6F" w:rsidRDefault="00564626" w:rsidP="00260B67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7E2405D2" w14:textId="42C24C03" w:rsidR="00564626" w:rsidRPr="00295F6F" w:rsidRDefault="00295F6F" w:rsidP="00980233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Сохин</w:t>
                        </w:r>
                        <w:r w:rsidR="00EA2FE8"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 xml:space="preserve"> Д.А.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14C95BA" w14:textId="77777777" w:rsidR="00564626" w:rsidRPr="00295F6F" w:rsidRDefault="00564626" w:rsidP="00980233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Руководитель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32B5AF78" w14:textId="219DE86A" w:rsidR="00564626" w:rsidRPr="00295F6F" w:rsidRDefault="00295F6F" w:rsidP="00980233">
                        <w:pPr>
                          <w:ind w:firstLine="0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Кирильчик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 xml:space="preserve"> Л.Ф.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49;width:4849;height:989" coordorigin=",-1288" coordsize="20201,6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32" o:spid="_x0000_s1057" style="position:absolute;top:-1288;width:20201;height:1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0D2CD779" w14:textId="416A5BC4" w:rsidR="00564626" w:rsidRPr="00295F6F" w:rsidRDefault="00924C15" w:rsidP="00924C15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3" o:spid="_x0000_s1058" style="position:absolute;left:9282;top:42768;width:10719;height:20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6631D4BC" w14:textId="1FD98596" w:rsidR="00564626" w:rsidRPr="00295F6F" w:rsidRDefault="005565B5" w:rsidP="00295F6F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Николенко М.А.</w:t>
                        </w: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444C9DB2" w14:textId="16AE54C4" w:rsidR="00564626" w:rsidRPr="00295F6F" w:rsidRDefault="00735BDB" w:rsidP="00735BDB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Н.контроль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284AE6BA" w14:textId="49687CA7" w:rsidR="00564626" w:rsidRPr="00295F6F" w:rsidRDefault="00735BDB" w:rsidP="00735BDB">
                        <w:pPr>
                          <w:ind w:firstLine="0"/>
                          <w:jc w:val="left"/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295F6F">
                          <w:rPr>
                            <w:rFonts w:ascii="Arial" w:hAnsi="Arial" w:cs="Arial"/>
                            <w:i/>
                            <w:iCs/>
                            <w:sz w:val="16"/>
                            <w:szCs w:val="16"/>
                          </w:rPr>
                          <w:t>Науменко Г.А.</w:t>
                        </w:r>
                      </w:p>
                    </w:txbxContent>
                  </v:textbox>
                </v:rect>
              </v:group>
              <v:rect id="Rectangle 38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CA9DC71" w14:textId="239C974A" w:rsidR="00564626" w:rsidRPr="00295F6F" w:rsidRDefault="00735BDB" w:rsidP="00735BDB">
                      <w:pPr>
                        <w:ind w:firstLine="0"/>
                        <w:jc w:val="left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295F6F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Зав.кафедрой</w:t>
                      </w:r>
                      <w:proofErr w:type="spellEnd"/>
                    </w:p>
                  </w:txbxContent>
                </v:textbox>
              </v:rect>
              <v:line id="Line 40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>
                <o:lock v:ext="edit" shapetype="f"/>
              </v:line>
              <v:rect id="Rectangle 41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A2680CD" w14:textId="77777777" w:rsidR="00295F6F" w:rsidRDefault="00295F6F" w:rsidP="00705E51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295F6F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Проект геодезических работ по сопровождению строительства автомобильной подъездной дороги к крановому узлу</w:t>
                      </w:r>
                    </w:p>
                    <w:p w14:paraId="115A6EC1" w14:textId="0E23B013" w:rsidR="00EA2FE8" w:rsidRDefault="00295F6F" w:rsidP="00295F6F">
                      <w:pPr>
                        <w:spacing w:after="120"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295F6F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на </w:t>
                      </w:r>
                      <w:proofErr w:type="spellStart"/>
                      <w:r w:rsidRPr="00295F6F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конденсатопроводе</w:t>
                      </w:r>
                      <w:proofErr w:type="spellEnd"/>
                      <w:r w:rsidRPr="00295F6F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КУ КП-30</w:t>
                      </w:r>
                    </w:p>
                    <w:p w14:paraId="412F02CA" w14:textId="70914D96" w:rsidR="00705E51" w:rsidRPr="00705E51" w:rsidRDefault="00705E51" w:rsidP="00705E51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2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>
                <o:lock v:ext="edit" shapetype="f"/>
              </v:line>
              <v:line id="Line 43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>
                <o:lock v:ext="edit" shapetype="f"/>
              </v:line>
              <v:line id="Line 44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>
                <o:lock v:ext="edit" shapetype="f"/>
              </v:line>
              <v:rect id="Rectangle 45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7472863F" w14:textId="77777777" w:rsidR="00564626" w:rsidRDefault="00564626" w:rsidP="00980233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46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7A09786" w14:textId="77777777" w:rsidR="00564626" w:rsidRPr="00EC3425" w:rsidRDefault="00564626" w:rsidP="00980233">
                      <w:pPr>
                        <w:ind w:firstLine="0"/>
                        <w:jc w:val="center"/>
                        <w:rPr>
                          <w:rFonts w:ascii="Journal" w:hAnsi="Journal"/>
                          <w:sz w:val="18"/>
                          <w:szCs w:val="16"/>
                        </w:rPr>
                      </w:pPr>
                      <w:r w:rsidRPr="00564626">
                        <w:rPr>
                          <w:rFonts w:ascii="Arial" w:hAnsi="Arial" w:cs="Arial"/>
                          <w:i/>
                          <w:iCs/>
                          <w:sz w:val="18"/>
                          <w:szCs w:val="16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08C5303" w14:textId="0E6F5102" w:rsidR="00564626" w:rsidRPr="00E14E02" w:rsidRDefault="00564626" w:rsidP="008A5E1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>
                <o:lock v:ext="edit" shapetype="f"/>
              </v:line>
              <v:line id="Line 49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>
                <o:lock v:ext="edit" shapetype="f"/>
              </v:line>
              <v:rect id="Rectangle 50" o:spid="_x0000_s1073" style="position:absolute;left:14295;top:19043;width:5609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1F8A7D5" w14:textId="19DD51D8" w:rsidR="00735BDB" w:rsidRPr="0068283C" w:rsidRDefault="00735BDB" w:rsidP="00735BDB">
                      <w:pPr>
                        <w:spacing w:line="276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</w:pPr>
                      <w:r w:rsidRPr="0068283C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>ДГТУ</w:t>
                      </w:r>
                    </w:p>
                    <w:p w14:paraId="1D149F63" w14:textId="79FEE088" w:rsidR="00564626" w:rsidRPr="0068283C" w:rsidRDefault="00564626" w:rsidP="00735BDB">
                      <w:pPr>
                        <w:spacing w:line="276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</w:pPr>
                      <w:r w:rsidRPr="0068283C">
                        <w:rPr>
                          <w:rFonts w:ascii="Arial" w:hAnsi="Arial" w:cs="Arial"/>
                          <w:i/>
                          <w:iCs/>
                          <w:sz w:val="24"/>
                        </w:rPr>
                        <w:t>Кафедра «Геодезия»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8BCB" w14:textId="77777777" w:rsidR="00432575" w:rsidRDefault="00432575" w:rsidP="00BB725D">
    <w:pPr>
      <w:pStyle w:val="a7"/>
      <w:tabs>
        <w:tab w:val="clear" w:pos="4677"/>
        <w:tab w:val="clear" w:pos="9355"/>
        <w:tab w:val="left" w:pos="420"/>
        <w:tab w:val="left" w:pos="1100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E19F37A" wp14:editId="2E59D47F">
              <wp:simplePos x="0" y="0"/>
              <wp:positionH relativeFrom="page">
                <wp:posOffset>739140</wp:posOffset>
              </wp:positionH>
              <wp:positionV relativeFrom="page">
                <wp:posOffset>234950</wp:posOffset>
              </wp:positionV>
              <wp:extent cx="6559550" cy="10194925"/>
              <wp:effectExtent l="12700" t="12700" r="6350" b="15875"/>
              <wp:wrapNone/>
              <wp:docPr id="3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9550" cy="10194925"/>
                        <a:chOff x="0" y="0"/>
                        <a:chExt cx="20117" cy="20000"/>
                      </a:xfrm>
                    </wpg:grpSpPr>
                    <wps:wsp>
                      <wps:cNvPr id="36" name="Rectangl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3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6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8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9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2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13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D8F36" w14:textId="77777777" w:rsidR="00432575" w:rsidRPr="00D84C53" w:rsidRDefault="004325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4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922AF" w14:textId="77777777" w:rsidR="00432575" w:rsidRPr="00B5172D" w:rsidRDefault="00432575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5172D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5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E790" w14:textId="77777777" w:rsidR="00432575" w:rsidRPr="00B5172D" w:rsidRDefault="00432575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5172D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5172D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5172D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6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050B" w14:textId="77777777" w:rsidR="00432575" w:rsidRPr="00B5172D" w:rsidRDefault="00432575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B5172D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733F" w14:textId="77777777" w:rsidR="00432575" w:rsidRPr="00B5172D" w:rsidRDefault="00432575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B5172D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1B3A8" w14:textId="77777777" w:rsidR="00432575" w:rsidRPr="00B5172D" w:rsidRDefault="00432575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5172D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/>
                      </wps:cNvSpPr>
                      <wps:spPr bwMode="auto">
                        <a:xfrm>
                          <a:off x="18945" y="19435"/>
                          <a:ext cx="1172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7807E" w14:textId="77777777" w:rsidR="00432575" w:rsidRPr="00C414CC" w:rsidRDefault="00432575" w:rsidP="0015617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1"/>
                              </w:rPr>
                            </w:pPr>
                            <w:r w:rsidRPr="00C414CC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1"/>
                              </w:rPr>
                              <w:fldChar w:fldCharType="begin"/>
                            </w:r>
                            <w:r w:rsidRPr="00C414CC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1"/>
                              </w:rPr>
                              <w:instrText xml:space="preserve"> PAGE   \* MERGEFORMAT </w:instrText>
                            </w:r>
                            <w:r w:rsidRPr="00C414CC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1"/>
                              </w:rPr>
                              <w:fldChar w:fldCharType="separate"/>
                            </w:r>
                            <w:r w:rsidRPr="00C414C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2"/>
                                <w:szCs w:val="21"/>
                              </w:rPr>
                              <w:t>23</w:t>
                            </w:r>
                            <w:r w:rsidRPr="00C414C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2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/>
                      </wps:cNvSpPr>
                      <wps:spPr bwMode="auto">
                        <a:xfrm>
                          <a:off x="7745" y="19175"/>
                          <a:ext cx="11075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05D8" w14:textId="561F2C3A" w:rsidR="00432575" w:rsidRPr="00705E51" w:rsidRDefault="00705E51" w:rsidP="0015617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05E5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21.05.01</w:t>
                            </w:r>
                            <w:r w:rsidR="00432575" w:rsidRPr="00705E5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.</w:t>
                            </w:r>
                            <w:r w:rsidR="00295F6F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54</w:t>
                            </w:r>
                            <w:r w:rsidR="00432575" w:rsidRPr="00705E51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0000.000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9F37A" id="Group 4" o:spid="_x0000_s1074" style="position:absolute;left:0;text-align:left;margin-left:58.2pt;margin-top:18.5pt;width:516.5pt;height:802.75pt;z-index:251657216;mso-position-horizontal-relative:page;mso-position-vertical-relative:page" coordsize="201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" o:allowincell="f">
              <v:rect id="Rectangle 2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" filled="f" strokeweight="2pt">
                <v:path arrowok="t"/>
              </v:rect>
              <v:line id="Line 3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>
                <o:lock v:ext="edit" shapetype="f"/>
              </v:line>
              <v:line id="Line 4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>
                <o:lock v:ext="edit" shapetype="f"/>
              </v:line>
              <v:line id="Line 5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>
                <o:lock v:ext="edit" shapetype="f"/>
              </v:line>
              <v:line id="Line 6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<o:lock v:ext="edit" shapetype="f"/>
              </v:line>
              <v:line id="Line 7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>
                <o:lock v:ext="edit" shapetype="f"/>
              </v:line>
              <v:line id="Line 8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>
                <o:lock v:ext="edit" shapetype="f"/>
              </v:line>
              <v:line id="Line 9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shapetype="f"/>
              </v:line>
              <v:line id="Line 10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>
                <o:lock v:ext="edit" shapetype="f"/>
              </v:line>
              <v:line id="Line 11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o:lock v:ext="edit" shapetype="f"/>
              </v:line>
              <v:line id="Line 12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>
                <o:lock v:ext="edit" shapetype="f"/>
              </v:line>
              <v:rect id="Rectangle 13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C5D8F36" w14:textId="77777777" w:rsidR="00432575" w:rsidRPr="00D84C53" w:rsidRDefault="004325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4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21F922AF" w14:textId="77777777" w:rsidR="00432575" w:rsidRPr="00B5172D" w:rsidRDefault="00432575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5172D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B8BE790" w14:textId="77777777" w:rsidR="00432575" w:rsidRPr="00B5172D" w:rsidRDefault="00432575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5172D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B5172D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B5172D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75C2050B" w14:textId="77777777" w:rsidR="00432575" w:rsidRPr="00B5172D" w:rsidRDefault="00432575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B5172D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0AE6733F" w14:textId="77777777" w:rsidR="00432575" w:rsidRPr="00B5172D" w:rsidRDefault="00432575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B5172D">
                        <w:rPr>
                          <w:rFonts w:ascii="Arial" w:hAnsi="Arial" w:cs="Arial"/>
                          <w:sz w:val="16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B71B3A8" w14:textId="77777777" w:rsidR="00432575" w:rsidRPr="00B5172D" w:rsidRDefault="00432575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5172D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2" style="position:absolute;left:18945;top:19435;width:1172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397807E" w14:textId="77777777" w:rsidR="00432575" w:rsidRPr="00C414CC" w:rsidRDefault="00432575" w:rsidP="0015617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22"/>
                          <w:szCs w:val="21"/>
                        </w:rPr>
                      </w:pPr>
                      <w:r w:rsidRPr="00C414CC">
                        <w:rPr>
                          <w:rFonts w:ascii="Arial" w:hAnsi="Arial" w:cs="Arial"/>
                          <w:i/>
                          <w:iCs/>
                          <w:sz w:val="22"/>
                          <w:szCs w:val="21"/>
                        </w:rPr>
                        <w:fldChar w:fldCharType="begin"/>
                      </w:r>
                      <w:r w:rsidRPr="00C414CC">
                        <w:rPr>
                          <w:rFonts w:ascii="Arial" w:hAnsi="Arial" w:cs="Arial"/>
                          <w:i/>
                          <w:iCs/>
                          <w:sz w:val="22"/>
                          <w:szCs w:val="21"/>
                        </w:rPr>
                        <w:instrText xml:space="preserve"> PAGE   \* MERGEFORMAT </w:instrText>
                      </w:r>
                      <w:r w:rsidRPr="00C414CC">
                        <w:rPr>
                          <w:rFonts w:ascii="Arial" w:hAnsi="Arial" w:cs="Arial"/>
                          <w:i/>
                          <w:iCs/>
                          <w:sz w:val="22"/>
                          <w:szCs w:val="21"/>
                        </w:rPr>
                        <w:fldChar w:fldCharType="separate"/>
                      </w:r>
                      <w:r w:rsidRPr="00C414CC">
                        <w:rPr>
                          <w:rFonts w:ascii="Arial" w:hAnsi="Arial" w:cs="Arial"/>
                          <w:i/>
                          <w:iCs/>
                          <w:noProof/>
                          <w:sz w:val="22"/>
                          <w:szCs w:val="21"/>
                        </w:rPr>
                        <w:t>23</w:t>
                      </w:r>
                      <w:r w:rsidRPr="00C414CC">
                        <w:rPr>
                          <w:rFonts w:ascii="Arial" w:hAnsi="Arial" w:cs="Arial"/>
                          <w:i/>
                          <w:iCs/>
                          <w:noProof/>
                          <w:sz w:val="22"/>
                          <w:szCs w:val="21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3" style="position:absolute;left:7745;top:19175;width:11075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G1xAAAANsAAAAPAAAAZHJzL2Rvd25yZXYueG1sRI9BawIx&#10;FITvBf9DeEJvNau0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NYKob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144305D8" w14:textId="561F2C3A" w:rsidR="00432575" w:rsidRPr="00705E51" w:rsidRDefault="00705E51" w:rsidP="0015617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w:pPr>
                      <w:r w:rsidRPr="00705E51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21.05.01</w:t>
                      </w:r>
                      <w:r w:rsidR="00432575" w:rsidRPr="00705E51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.</w:t>
                      </w:r>
                      <w:r w:rsidR="00295F6F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54</w:t>
                      </w:r>
                      <w:r w:rsidR="00432575" w:rsidRPr="00705E51">
                        <w:rPr>
                          <w:rFonts w:ascii="Arial" w:hAnsi="Arial" w:cs="Arial"/>
                          <w:i/>
                          <w:i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0000.000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4"/>
    <w:lvl w:ilvl="0">
      <w:start w:val="1"/>
      <w:numFmt w:val="bullet"/>
      <w:lvlText w:val=""/>
      <w:lvlJc w:val="left"/>
      <w:pPr>
        <w:tabs>
          <w:tab w:val="num" w:pos="0"/>
        </w:tabs>
        <w:ind w:left="143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Num17"/>
    <w:lvl w:ilvl="0">
      <w:start w:val="1"/>
      <w:numFmt w:val="bullet"/>
      <w:lvlText w:val=""/>
      <w:lvlJc w:val="left"/>
      <w:pPr>
        <w:tabs>
          <w:tab w:val="num" w:pos="0"/>
        </w:tabs>
        <w:ind w:left="143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3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hAnsi="Segoe UI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5"/>
    <w:lvl w:ilvl="0">
      <w:start w:val="1"/>
      <w:numFmt w:val="bullet"/>
      <w:lvlText w:val=""/>
      <w:lvlJc w:val="left"/>
      <w:pPr>
        <w:tabs>
          <w:tab w:val="num" w:pos="0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/>
      </w:rPr>
    </w:lvl>
  </w:abstractNum>
  <w:abstractNum w:abstractNumId="5" w15:restartNumberingAfterBreak="0">
    <w:nsid w:val="00000007"/>
    <w:multiLevelType w:val="multilevel"/>
    <w:tmpl w:val="5C78DF74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1298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7" w15:restartNumberingAfterBreak="0">
    <w:nsid w:val="00000009"/>
    <w:multiLevelType w:val="multilevel"/>
    <w:tmpl w:val="00000009"/>
    <w:name w:val="WWNum9"/>
    <w:lvl w:ilvl="0">
      <w:start w:val="1"/>
      <w:numFmt w:val="bullet"/>
      <w:lvlText w:val=""/>
      <w:lvlJc w:val="left"/>
      <w:pPr>
        <w:tabs>
          <w:tab w:val="num" w:pos="-359"/>
        </w:tabs>
        <w:ind w:left="10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-359"/>
        </w:tabs>
        <w:ind w:left="17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59"/>
        </w:tabs>
        <w:ind w:left="25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59"/>
        </w:tabs>
        <w:ind w:left="32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59"/>
        </w:tabs>
        <w:ind w:left="39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59"/>
        </w:tabs>
        <w:ind w:left="46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59"/>
        </w:tabs>
        <w:ind w:left="53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59"/>
        </w:tabs>
        <w:ind w:left="61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59"/>
        </w:tabs>
        <w:ind w:left="683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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2" w:hanging="360"/>
      </w:pPr>
      <w:rPr>
        <w:rFonts w:ascii="Wingdings" w:hAnsi="Wingdings"/>
      </w:rPr>
    </w:lvl>
  </w:abstractNum>
  <w:abstractNum w:abstractNumId="9" w15:restartNumberingAfterBreak="0">
    <w:nsid w:val="0000000B"/>
    <w:multiLevelType w:val="multilevel"/>
    <w:tmpl w:val="0000000B"/>
    <w:name w:val="WW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"/>
      <w:lvlJc w:val="left"/>
      <w:pPr>
        <w:tabs>
          <w:tab w:val="num" w:pos="1650"/>
        </w:tabs>
        <w:ind w:left="1650" w:hanging="570"/>
      </w:p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C"/>
    <w:multiLevelType w:val="multilevel"/>
    <w:tmpl w:val="0000000C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0000000D"/>
    <w:multiLevelType w:val="multilevel"/>
    <w:tmpl w:val="0000000D"/>
    <w:name w:val="WWNum1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2" w15:restartNumberingAfterBreak="0">
    <w:nsid w:val="0000000E"/>
    <w:multiLevelType w:val="multilevel"/>
    <w:tmpl w:val="0000000E"/>
    <w:name w:val="WWNum13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4" w15:restartNumberingAfterBreak="0">
    <w:nsid w:val="00000010"/>
    <w:multiLevelType w:val="multilevel"/>
    <w:tmpl w:val="00000010"/>
    <w:name w:val="WWNum1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00000011"/>
    <w:multiLevelType w:val="multilevel"/>
    <w:tmpl w:val="00000011"/>
    <w:name w:val="WWNum1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2"/>
    <w:multiLevelType w:val="multilevel"/>
    <w:tmpl w:val="00000012"/>
    <w:name w:val="WWNum20"/>
    <w:lvl w:ilvl="0">
      <w:start w:val="1"/>
      <w:numFmt w:val="bullet"/>
      <w:lvlText w:val=""/>
      <w:lvlJc w:val="left"/>
      <w:pPr>
        <w:tabs>
          <w:tab w:val="num" w:pos="1751"/>
        </w:tabs>
        <w:ind w:left="1751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/>
      </w:rPr>
    </w:lvl>
  </w:abstractNum>
  <w:abstractNum w:abstractNumId="17" w15:restartNumberingAfterBreak="0">
    <w:nsid w:val="00000013"/>
    <w:multiLevelType w:val="multilevel"/>
    <w:tmpl w:val="00000013"/>
    <w:name w:val="WWNum19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4"/>
    <w:multiLevelType w:val="multilevel"/>
    <w:tmpl w:val="00000014"/>
    <w:name w:val="WWNum2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9" w15:restartNumberingAfterBreak="0">
    <w:nsid w:val="00000015"/>
    <w:multiLevelType w:val="multilevel"/>
    <w:tmpl w:val="00000015"/>
    <w:name w:val="WWNum2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6"/>
    <w:multiLevelType w:val="multilevel"/>
    <w:tmpl w:val="00000016"/>
    <w:name w:val="WWNum2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7"/>
    <w:multiLevelType w:val="multilevel"/>
    <w:tmpl w:val="00000017"/>
    <w:name w:val="WWNum25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22" w15:restartNumberingAfterBreak="0">
    <w:nsid w:val="00000018"/>
    <w:multiLevelType w:val="multilevel"/>
    <w:tmpl w:val="00000018"/>
    <w:name w:val="WWNum2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23" w15:restartNumberingAfterBreak="0">
    <w:nsid w:val="00000019"/>
    <w:multiLevelType w:val="multilevel"/>
    <w:tmpl w:val="00000019"/>
    <w:name w:val="WWNum27"/>
    <w:lvl w:ilvl="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/>
      </w:rPr>
    </w:lvl>
  </w:abstractNum>
  <w:abstractNum w:abstractNumId="24" w15:restartNumberingAfterBreak="0">
    <w:nsid w:val="0000001A"/>
    <w:multiLevelType w:val="multilevel"/>
    <w:tmpl w:val="0000001A"/>
    <w:name w:val="WWNum3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25" w15:restartNumberingAfterBreak="0">
    <w:nsid w:val="03423649"/>
    <w:multiLevelType w:val="hybridMultilevel"/>
    <w:tmpl w:val="1EC036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78F2757"/>
    <w:multiLevelType w:val="hybridMultilevel"/>
    <w:tmpl w:val="FDECD968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0BC542B0"/>
    <w:multiLevelType w:val="hybridMultilevel"/>
    <w:tmpl w:val="49A22FFC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EAE2A00"/>
    <w:multiLevelType w:val="hybridMultilevel"/>
    <w:tmpl w:val="09404F38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FB04978"/>
    <w:multiLevelType w:val="hybridMultilevel"/>
    <w:tmpl w:val="9DDEE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49439C"/>
    <w:multiLevelType w:val="hybridMultilevel"/>
    <w:tmpl w:val="018814A6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C4A4EC0"/>
    <w:multiLevelType w:val="hybridMultilevel"/>
    <w:tmpl w:val="DD4080F4"/>
    <w:lvl w:ilvl="0" w:tplc="35B00D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F6041BC"/>
    <w:multiLevelType w:val="hybridMultilevel"/>
    <w:tmpl w:val="7F42737A"/>
    <w:lvl w:ilvl="0" w:tplc="6E3A08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2B46270"/>
    <w:multiLevelType w:val="hybridMultilevel"/>
    <w:tmpl w:val="53FC5658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30873A8"/>
    <w:multiLevelType w:val="hybridMultilevel"/>
    <w:tmpl w:val="AD20519C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76E3EE0"/>
    <w:multiLevelType w:val="hybridMultilevel"/>
    <w:tmpl w:val="BA82A394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BD04D1C"/>
    <w:multiLevelType w:val="hybridMultilevel"/>
    <w:tmpl w:val="E91A49FE"/>
    <w:lvl w:ilvl="0" w:tplc="35B00D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C0C4E26"/>
    <w:multiLevelType w:val="hybridMultilevel"/>
    <w:tmpl w:val="B2B6A0CC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DE132B1"/>
    <w:multiLevelType w:val="hybridMultilevel"/>
    <w:tmpl w:val="E8FEF99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44971F19"/>
    <w:multiLevelType w:val="hybridMultilevel"/>
    <w:tmpl w:val="6884185E"/>
    <w:lvl w:ilvl="0" w:tplc="35B00D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6D05FD3"/>
    <w:multiLevelType w:val="hybridMultilevel"/>
    <w:tmpl w:val="C5060976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0767385"/>
    <w:multiLevelType w:val="hybridMultilevel"/>
    <w:tmpl w:val="1BFE65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EFF328A"/>
    <w:multiLevelType w:val="hybridMultilevel"/>
    <w:tmpl w:val="15F82374"/>
    <w:lvl w:ilvl="0" w:tplc="35B00D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0DF2856"/>
    <w:multiLevelType w:val="hybridMultilevel"/>
    <w:tmpl w:val="5E428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0E50019"/>
    <w:multiLevelType w:val="hybridMultilevel"/>
    <w:tmpl w:val="D9D42AA4"/>
    <w:lvl w:ilvl="0" w:tplc="35B00D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1B6614"/>
    <w:multiLevelType w:val="hybridMultilevel"/>
    <w:tmpl w:val="B03A4DCE"/>
    <w:lvl w:ilvl="0" w:tplc="35B00D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AE51D67"/>
    <w:multiLevelType w:val="hybridMultilevel"/>
    <w:tmpl w:val="4D02D71C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E0202E8"/>
    <w:multiLevelType w:val="hybridMultilevel"/>
    <w:tmpl w:val="60364CF6"/>
    <w:lvl w:ilvl="0" w:tplc="B422ED9E">
      <w:start w:val="1"/>
      <w:numFmt w:val="decimal"/>
      <w:lvlText w:val="%1."/>
      <w:lvlJc w:val="left"/>
      <w:pPr>
        <w:ind w:left="1209" w:hanging="5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F9F7B8B"/>
    <w:multiLevelType w:val="hybridMultilevel"/>
    <w:tmpl w:val="7B96A59E"/>
    <w:lvl w:ilvl="0" w:tplc="FEEEB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29C0F51"/>
    <w:multiLevelType w:val="hybridMultilevel"/>
    <w:tmpl w:val="94C83D14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7484D42"/>
    <w:multiLevelType w:val="hybridMultilevel"/>
    <w:tmpl w:val="09C4DED2"/>
    <w:lvl w:ilvl="0" w:tplc="578E7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C2907E6"/>
    <w:multiLevelType w:val="hybridMultilevel"/>
    <w:tmpl w:val="818C7D8E"/>
    <w:lvl w:ilvl="0" w:tplc="5FF6C6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49343285">
    <w:abstractNumId w:val="38"/>
  </w:num>
  <w:num w:numId="2" w16cid:durableId="636841196">
    <w:abstractNumId w:val="25"/>
  </w:num>
  <w:num w:numId="3" w16cid:durableId="206068208">
    <w:abstractNumId w:val="44"/>
  </w:num>
  <w:num w:numId="4" w16cid:durableId="2093772479">
    <w:abstractNumId w:val="47"/>
  </w:num>
  <w:num w:numId="5" w16cid:durableId="542064098">
    <w:abstractNumId w:val="33"/>
  </w:num>
  <w:num w:numId="6" w16cid:durableId="616718786">
    <w:abstractNumId w:val="48"/>
  </w:num>
  <w:num w:numId="7" w16cid:durableId="1492331837">
    <w:abstractNumId w:val="30"/>
  </w:num>
  <w:num w:numId="8" w16cid:durableId="1200824084">
    <w:abstractNumId w:val="32"/>
  </w:num>
  <w:num w:numId="9" w16cid:durableId="919366054">
    <w:abstractNumId w:val="29"/>
  </w:num>
  <w:num w:numId="10" w16cid:durableId="1032262190">
    <w:abstractNumId w:val="35"/>
  </w:num>
  <w:num w:numId="11" w16cid:durableId="2073118230">
    <w:abstractNumId w:val="46"/>
  </w:num>
  <w:num w:numId="12" w16cid:durableId="1526553394">
    <w:abstractNumId w:val="26"/>
  </w:num>
  <w:num w:numId="13" w16cid:durableId="2060008213">
    <w:abstractNumId w:val="40"/>
  </w:num>
  <w:num w:numId="14" w16cid:durableId="52626221">
    <w:abstractNumId w:val="27"/>
  </w:num>
  <w:num w:numId="15" w16cid:durableId="212081022">
    <w:abstractNumId w:val="28"/>
  </w:num>
  <w:num w:numId="16" w16cid:durableId="982587329">
    <w:abstractNumId w:val="42"/>
  </w:num>
  <w:num w:numId="17" w16cid:durableId="1650475873">
    <w:abstractNumId w:val="36"/>
  </w:num>
  <w:num w:numId="18" w16cid:durableId="572861825">
    <w:abstractNumId w:val="39"/>
  </w:num>
  <w:num w:numId="19" w16cid:durableId="1920363959">
    <w:abstractNumId w:val="45"/>
  </w:num>
  <w:num w:numId="20" w16cid:durableId="263995826">
    <w:abstractNumId w:val="31"/>
  </w:num>
  <w:num w:numId="21" w16cid:durableId="1600983356">
    <w:abstractNumId w:val="50"/>
  </w:num>
  <w:num w:numId="22" w16cid:durableId="1666129944">
    <w:abstractNumId w:val="51"/>
  </w:num>
  <w:num w:numId="23" w16cid:durableId="734007653">
    <w:abstractNumId w:val="41"/>
  </w:num>
  <w:num w:numId="24" w16cid:durableId="1364555019">
    <w:abstractNumId w:val="37"/>
  </w:num>
  <w:num w:numId="25" w16cid:durableId="120730703">
    <w:abstractNumId w:val="49"/>
  </w:num>
  <w:num w:numId="26" w16cid:durableId="1478106893">
    <w:abstractNumId w:val="34"/>
  </w:num>
  <w:num w:numId="27" w16cid:durableId="2125808422">
    <w:abstractNumId w:val="4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36"/>
    <w:rsid w:val="00000CAA"/>
    <w:rsid w:val="000014EC"/>
    <w:rsid w:val="00002F66"/>
    <w:rsid w:val="000135F2"/>
    <w:rsid w:val="00014FE3"/>
    <w:rsid w:val="00017007"/>
    <w:rsid w:val="00021DFE"/>
    <w:rsid w:val="00022530"/>
    <w:rsid w:val="000255D9"/>
    <w:rsid w:val="000260AC"/>
    <w:rsid w:val="0003320B"/>
    <w:rsid w:val="000337A2"/>
    <w:rsid w:val="00036401"/>
    <w:rsid w:val="00036CEA"/>
    <w:rsid w:val="00036DE2"/>
    <w:rsid w:val="00040854"/>
    <w:rsid w:val="00046596"/>
    <w:rsid w:val="00052457"/>
    <w:rsid w:val="00062DE6"/>
    <w:rsid w:val="00070475"/>
    <w:rsid w:val="00075147"/>
    <w:rsid w:val="000767BA"/>
    <w:rsid w:val="00077720"/>
    <w:rsid w:val="00080C04"/>
    <w:rsid w:val="000815CD"/>
    <w:rsid w:val="000837C3"/>
    <w:rsid w:val="00084FE9"/>
    <w:rsid w:val="00090345"/>
    <w:rsid w:val="00092658"/>
    <w:rsid w:val="00094368"/>
    <w:rsid w:val="000A12B4"/>
    <w:rsid w:val="000A1442"/>
    <w:rsid w:val="000A1FE2"/>
    <w:rsid w:val="000A4156"/>
    <w:rsid w:val="000A651A"/>
    <w:rsid w:val="000B53AE"/>
    <w:rsid w:val="000C0ACE"/>
    <w:rsid w:val="000C16A2"/>
    <w:rsid w:val="000C16EA"/>
    <w:rsid w:val="000C24CC"/>
    <w:rsid w:val="000C36A6"/>
    <w:rsid w:val="000C483F"/>
    <w:rsid w:val="000C5695"/>
    <w:rsid w:val="000C79BA"/>
    <w:rsid w:val="000C7A6B"/>
    <w:rsid w:val="000C7F5C"/>
    <w:rsid w:val="000D1862"/>
    <w:rsid w:val="000D5D51"/>
    <w:rsid w:val="000E293A"/>
    <w:rsid w:val="000E78D0"/>
    <w:rsid w:val="000F041B"/>
    <w:rsid w:val="000F23C0"/>
    <w:rsid w:val="000F28BA"/>
    <w:rsid w:val="000F6CAA"/>
    <w:rsid w:val="00100C83"/>
    <w:rsid w:val="00101D7A"/>
    <w:rsid w:val="001047F3"/>
    <w:rsid w:val="00106204"/>
    <w:rsid w:val="00106B3E"/>
    <w:rsid w:val="00107B1F"/>
    <w:rsid w:val="00110E8C"/>
    <w:rsid w:val="00112B55"/>
    <w:rsid w:val="0011436C"/>
    <w:rsid w:val="001149F9"/>
    <w:rsid w:val="00134650"/>
    <w:rsid w:val="001357A6"/>
    <w:rsid w:val="001370CA"/>
    <w:rsid w:val="001379A8"/>
    <w:rsid w:val="0014086B"/>
    <w:rsid w:val="00141768"/>
    <w:rsid w:val="00141CF6"/>
    <w:rsid w:val="00144095"/>
    <w:rsid w:val="00144CA2"/>
    <w:rsid w:val="00145096"/>
    <w:rsid w:val="0014672E"/>
    <w:rsid w:val="0015079F"/>
    <w:rsid w:val="00150ACB"/>
    <w:rsid w:val="00152FB6"/>
    <w:rsid w:val="00153C5B"/>
    <w:rsid w:val="00153DFD"/>
    <w:rsid w:val="00155911"/>
    <w:rsid w:val="0015617F"/>
    <w:rsid w:val="001643FF"/>
    <w:rsid w:val="00164B8C"/>
    <w:rsid w:val="001667EB"/>
    <w:rsid w:val="00166FEF"/>
    <w:rsid w:val="0016700C"/>
    <w:rsid w:val="00172B31"/>
    <w:rsid w:val="00173DBE"/>
    <w:rsid w:val="0017590C"/>
    <w:rsid w:val="001769A5"/>
    <w:rsid w:val="00183F76"/>
    <w:rsid w:val="00191A27"/>
    <w:rsid w:val="00191BA1"/>
    <w:rsid w:val="001925FE"/>
    <w:rsid w:val="00196294"/>
    <w:rsid w:val="00196D43"/>
    <w:rsid w:val="0019705A"/>
    <w:rsid w:val="001A4D25"/>
    <w:rsid w:val="001A59B0"/>
    <w:rsid w:val="001B02B7"/>
    <w:rsid w:val="001C18B5"/>
    <w:rsid w:val="001C1CE0"/>
    <w:rsid w:val="001C1F59"/>
    <w:rsid w:val="001D031F"/>
    <w:rsid w:val="001D1E6A"/>
    <w:rsid w:val="001D74AB"/>
    <w:rsid w:val="001E33CE"/>
    <w:rsid w:val="001E6703"/>
    <w:rsid w:val="001F0D66"/>
    <w:rsid w:val="001F1EBD"/>
    <w:rsid w:val="001F25A6"/>
    <w:rsid w:val="001F5729"/>
    <w:rsid w:val="001F747F"/>
    <w:rsid w:val="002015B9"/>
    <w:rsid w:val="00201768"/>
    <w:rsid w:val="00201C51"/>
    <w:rsid w:val="00201D36"/>
    <w:rsid w:val="0020258C"/>
    <w:rsid w:val="00204642"/>
    <w:rsid w:val="002065FE"/>
    <w:rsid w:val="00215A7E"/>
    <w:rsid w:val="002170C5"/>
    <w:rsid w:val="00220DC7"/>
    <w:rsid w:val="00222406"/>
    <w:rsid w:val="00222B3E"/>
    <w:rsid w:val="0022306C"/>
    <w:rsid w:val="0022395F"/>
    <w:rsid w:val="00226802"/>
    <w:rsid w:val="00227BEC"/>
    <w:rsid w:val="00230451"/>
    <w:rsid w:val="00231C24"/>
    <w:rsid w:val="00232C3E"/>
    <w:rsid w:val="002359DE"/>
    <w:rsid w:val="002401F0"/>
    <w:rsid w:val="00242F4A"/>
    <w:rsid w:val="00243064"/>
    <w:rsid w:val="00244CB8"/>
    <w:rsid w:val="00253F53"/>
    <w:rsid w:val="00260B67"/>
    <w:rsid w:val="00260EE5"/>
    <w:rsid w:val="00261353"/>
    <w:rsid w:val="002629FF"/>
    <w:rsid w:val="002701AD"/>
    <w:rsid w:val="00271936"/>
    <w:rsid w:val="00272135"/>
    <w:rsid w:val="00272260"/>
    <w:rsid w:val="00272709"/>
    <w:rsid w:val="00275B0D"/>
    <w:rsid w:val="00276C9C"/>
    <w:rsid w:val="00282DD0"/>
    <w:rsid w:val="002854A5"/>
    <w:rsid w:val="0028692A"/>
    <w:rsid w:val="00286AA4"/>
    <w:rsid w:val="00291769"/>
    <w:rsid w:val="0029217B"/>
    <w:rsid w:val="00292E07"/>
    <w:rsid w:val="002930C4"/>
    <w:rsid w:val="00295F6F"/>
    <w:rsid w:val="00297F54"/>
    <w:rsid w:val="002A0179"/>
    <w:rsid w:val="002A187B"/>
    <w:rsid w:val="002B1845"/>
    <w:rsid w:val="002B2FAB"/>
    <w:rsid w:val="002B63DF"/>
    <w:rsid w:val="002B64D1"/>
    <w:rsid w:val="002B7FBD"/>
    <w:rsid w:val="002C1813"/>
    <w:rsid w:val="002C5118"/>
    <w:rsid w:val="002D2506"/>
    <w:rsid w:val="002D42BD"/>
    <w:rsid w:val="002D5E88"/>
    <w:rsid w:val="002E120A"/>
    <w:rsid w:val="002E15BF"/>
    <w:rsid w:val="002E3900"/>
    <w:rsid w:val="002E3F0E"/>
    <w:rsid w:val="002E538F"/>
    <w:rsid w:val="002E6335"/>
    <w:rsid w:val="002F0387"/>
    <w:rsid w:val="002F2AA2"/>
    <w:rsid w:val="002F646F"/>
    <w:rsid w:val="00301D7C"/>
    <w:rsid w:val="00303CA4"/>
    <w:rsid w:val="00304699"/>
    <w:rsid w:val="003070B5"/>
    <w:rsid w:val="00307969"/>
    <w:rsid w:val="00310C21"/>
    <w:rsid w:val="00313974"/>
    <w:rsid w:val="00313B99"/>
    <w:rsid w:val="00317AF1"/>
    <w:rsid w:val="0032112A"/>
    <w:rsid w:val="003234F4"/>
    <w:rsid w:val="0032366E"/>
    <w:rsid w:val="00323B9B"/>
    <w:rsid w:val="0032411C"/>
    <w:rsid w:val="00324200"/>
    <w:rsid w:val="00325F0A"/>
    <w:rsid w:val="00326619"/>
    <w:rsid w:val="0033213C"/>
    <w:rsid w:val="00333F18"/>
    <w:rsid w:val="003355B8"/>
    <w:rsid w:val="00335B20"/>
    <w:rsid w:val="0033614A"/>
    <w:rsid w:val="003361FA"/>
    <w:rsid w:val="00340860"/>
    <w:rsid w:val="00341275"/>
    <w:rsid w:val="003447D3"/>
    <w:rsid w:val="0034550D"/>
    <w:rsid w:val="00351526"/>
    <w:rsid w:val="003516B2"/>
    <w:rsid w:val="003522C9"/>
    <w:rsid w:val="00353E9D"/>
    <w:rsid w:val="003561C6"/>
    <w:rsid w:val="003569F0"/>
    <w:rsid w:val="00357BBE"/>
    <w:rsid w:val="00360E76"/>
    <w:rsid w:val="00361AF1"/>
    <w:rsid w:val="0036486D"/>
    <w:rsid w:val="00364D77"/>
    <w:rsid w:val="00371041"/>
    <w:rsid w:val="0037379E"/>
    <w:rsid w:val="00374533"/>
    <w:rsid w:val="00374BCF"/>
    <w:rsid w:val="00374FDD"/>
    <w:rsid w:val="0037734A"/>
    <w:rsid w:val="003826B4"/>
    <w:rsid w:val="00390FB9"/>
    <w:rsid w:val="00392B86"/>
    <w:rsid w:val="00394A96"/>
    <w:rsid w:val="00396125"/>
    <w:rsid w:val="003A5003"/>
    <w:rsid w:val="003A69A5"/>
    <w:rsid w:val="003B4DDE"/>
    <w:rsid w:val="003B4EC5"/>
    <w:rsid w:val="003B7140"/>
    <w:rsid w:val="003C3062"/>
    <w:rsid w:val="003C30AB"/>
    <w:rsid w:val="003C5C23"/>
    <w:rsid w:val="003D02D4"/>
    <w:rsid w:val="003D56C2"/>
    <w:rsid w:val="003D6065"/>
    <w:rsid w:val="003D625C"/>
    <w:rsid w:val="003D69DE"/>
    <w:rsid w:val="003D7422"/>
    <w:rsid w:val="003D787E"/>
    <w:rsid w:val="003E2027"/>
    <w:rsid w:val="003E30FD"/>
    <w:rsid w:val="003E31E9"/>
    <w:rsid w:val="003E3533"/>
    <w:rsid w:val="003E58BA"/>
    <w:rsid w:val="003E608C"/>
    <w:rsid w:val="003E66C8"/>
    <w:rsid w:val="003F2466"/>
    <w:rsid w:val="003F27DE"/>
    <w:rsid w:val="003F2CA3"/>
    <w:rsid w:val="003F3E1B"/>
    <w:rsid w:val="003F45E6"/>
    <w:rsid w:val="00401C9E"/>
    <w:rsid w:val="00404D11"/>
    <w:rsid w:val="0040589B"/>
    <w:rsid w:val="00406466"/>
    <w:rsid w:val="00410D5E"/>
    <w:rsid w:val="0041173C"/>
    <w:rsid w:val="00413F3E"/>
    <w:rsid w:val="004162E6"/>
    <w:rsid w:val="00420C8B"/>
    <w:rsid w:val="004243A2"/>
    <w:rsid w:val="00425116"/>
    <w:rsid w:val="00431D11"/>
    <w:rsid w:val="00432575"/>
    <w:rsid w:val="0043306A"/>
    <w:rsid w:val="00433A13"/>
    <w:rsid w:val="00436238"/>
    <w:rsid w:val="00436B93"/>
    <w:rsid w:val="0043740A"/>
    <w:rsid w:val="00437D5F"/>
    <w:rsid w:val="004448C0"/>
    <w:rsid w:val="004457CB"/>
    <w:rsid w:val="00450DD0"/>
    <w:rsid w:val="00453E69"/>
    <w:rsid w:val="0045554E"/>
    <w:rsid w:val="00461F04"/>
    <w:rsid w:val="00470F7B"/>
    <w:rsid w:val="004714C4"/>
    <w:rsid w:val="0047244A"/>
    <w:rsid w:val="00473C8F"/>
    <w:rsid w:val="004751EE"/>
    <w:rsid w:val="004761D5"/>
    <w:rsid w:val="00477C51"/>
    <w:rsid w:val="00481E39"/>
    <w:rsid w:val="004827EF"/>
    <w:rsid w:val="004840F2"/>
    <w:rsid w:val="00485BAB"/>
    <w:rsid w:val="00485EBF"/>
    <w:rsid w:val="00486E44"/>
    <w:rsid w:val="00487DB8"/>
    <w:rsid w:val="00487FD0"/>
    <w:rsid w:val="00492570"/>
    <w:rsid w:val="004A030A"/>
    <w:rsid w:val="004A162E"/>
    <w:rsid w:val="004A3F49"/>
    <w:rsid w:val="004B2737"/>
    <w:rsid w:val="004B2FA4"/>
    <w:rsid w:val="004B4A72"/>
    <w:rsid w:val="004C25C2"/>
    <w:rsid w:val="004C2F92"/>
    <w:rsid w:val="004C3BE5"/>
    <w:rsid w:val="004C7B34"/>
    <w:rsid w:val="004D0434"/>
    <w:rsid w:val="004D0C4D"/>
    <w:rsid w:val="004D6F05"/>
    <w:rsid w:val="004D7AD7"/>
    <w:rsid w:val="004E3208"/>
    <w:rsid w:val="004E5F30"/>
    <w:rsid w:val="004E750B"/>
    <w:rsid w:val="004F0751"/>
    <w:rsid w:val="004F08D0"/>
    <w:rsid w:val="004F7F4C"/>
    <w:rsid w:val="0050051F"/>
    <w:rsid w:val="00500C4E"/>
    <w:rsid w:val="005034C1"/>
    <w:rsid w:val="005036CE"/>
    <w:rsid w:val="005054B0"/>
    <w:rsid w:val="00505FA8"/>
    <w:rsid w:val="005070A4"/>
    <w:rsid w:val="00510ADF"/>
    <w:rsid w:val="00511CF0"/>
    <w:rsid w:val="00522967"/>
    <w:rsid w:val="00523782"/>
    <w:rsid w:val="00523E7F"/>
    <w:rsid w:val="00524F79"/>
    <w:rsid w:val="00527FFE"/>
    <w:rsid w:val="00530CF4"/>
    <w:rsid w:val="00532796"/>
    <w:rsid w:val="00537808"/>
    <w:rsid w:val="0054110E"/>
    <w:rsid w:val="005446F4"/>
    <w:rsid w:val="0055624A"/>
    <w:rsid w:val="005564B1"/>
    <w:rsid w:val="005565B5"/>
    <w:rsid w:val="0056167E"/>
    <w:rsid w:val="00561E80"/>
    <w:rsid w:val="00563D00"/>
    <w:rsid w:val="00564626"/>
    <w:rsid w:val="00564B55"/>
    <w:rsid w:val="00565A7B"/>
    <w:rsid w:val="00565B49"/>
    <w:rsid w:val="0057065D"/>
    <w:rsid w:val="005726C0"/>
    <w:rsid w:val="00575498"/>
    <w:rsid w:val="00576A17"/>
    <w:rsid w:val="00580504"/>
    <w:rsid w:val="0058496B"/>
    <w:rsid w:val="005849CE"/>
    <w:rsid w:val="00590C04"/>
    <w:rsid w:val="005915BD"/>
    <w:rsid w:val="00595DF9"/>
    <w:rsid w:val="005A097B"/>
    <w:rsid w:val="005A304F"/>
    <w:rsid w:val="005A4FB9"/>
    <w:rsid w:val="005A5CCA"/>
    <w:rsid w:val="005B0162"/>
    <w:rsid w:val="005B07B1"/>
    <w:rsid w:val="005B11B6"/>
    <w:rsid w:val="005C2133"/>
    <w:rsid w:val="005C450B"/>
    <w:rsid w:val="005C46BA"/>
    <w:rsid w:val="005C5970"/>
    <w:rsid w:val="005C67FD"/>
    <w:rsid w:val="005D7771"/>
    <w:rsid w:val="005D7AC6"/>
    <w:rsid w:val="005E0252"/>
    <w:rsid w:val="005E03AE"/>
    <w:rsid w:val="005E144C"/>
    <w:rsid w:val="005E5DC9"/>
    <w:rsid w:val="005E6139"/>
    <w:rsid w:val="005E7D1D"/>
    <w:rsid w:val="005F500A"/>
    <w:rsid w:val="005F6AE8"/>
    <w:rsid w:val="005F7612"/>
    <w:rsid w:val="005F784F"/>
    <w:rsid w:val="00600C93"/>
    <w:rsid w:val="0060113D"/>
    <w:rsid w:val="00601939"/>
    <w:rsid w:val="006042C0"/>
    <w:rsid w:val="0060700D"/>
    <w:rsid w:val="006104DD"/>
    <w:rsid w:val="00614444"/>
    <w:rsid w:val="00615B29"/>
    <w:rsid w:val="00617740"/>
    <w:rsid w:val="00621A85"/>
    <w:rsid w:val="006240FB"/>
    <w:rsid w:val="006267F7"/>
    <w:rsid w:val="00630ADA"/>
    <w:rsid w:val="00631BD8"/>
    <w:rsid w:val="00634A30"/>
    <w:rsid w:val="0063527C"/>
    <w:rsid w:val="006356F7"/>
    <w:rsid w:val="00636B50"/>
    <w:rsid w:val="00641343"/>
    <w:rsid w:val="00641F0D"/>
    <w:rsid w:val="006421D4"/>
    <w:rsid w:val="00643F7D"/>
    <w:rsid w:val="0064477A"/>
    <w:rsid w:val="00644C16"/>
    <w:rsid w:val="0064562E"/>
    <w:rsid w:val="00652E03"/>
    <w:rsid w:val="006541E4"/>
    <w:rsid w:val="00655011"/>
    <w:rsid w:val="0066060B"/>
    <w:rsid w:val="00660F9D"/>
    <w:rsid w:val="00661CB9"/>
    <w:rsid w:val="00661F0F"/>
    <w:rsid w:val="00664592"/>
    <w:rsid w:val="00664DDB"/>
    <w:rsid w:val="00666A0D"/>
    <w:rsid w:val="006759EE"/>
    <w:rsid w:val="006760A3"/>
    <w:rsid w:val="006824FE"/>
    <w:rsid w:val="0068283C"/>
    <w:rsid w:val="006840F7"/>
    <w:rsid w:val="00684F55"/>
    <w:rsid w:val="006851D2"/>
    <w:rsid w:val="006909A5"/>
    <w:rsid w:val="006913C0"/>
    <w:rsid w:val="0069253D"/>
    <w:rsid w:val="00695144"/>
    <w:rsid w:val="00696E4F"/>
    <w:rsid w:val="0069787C"/>
    <w:rsid w:val="006A4E49"/>
    <w:rsid w:val="006A79FA"/>
    <w:rsid w:val="006B05C5"/>
    <w:rsid w:val="006B28A9"/>
    <w:rsid w:val="006B2F04"/>
    <w:rsid w:val="006B7A0A"/>
    <w:rsid w:val="006B7C05"/>
    <w:rsid w:val="006C269A"/>
    <w:rsid w:val="006C3993"/>
    <w:rsid w:val="006C42F1"/>
    <w:rsid w:val="006C4359"/>
    <w:rsid w:val="006C66AE"/>
    <w:rsid w:val="006D4FE1"/>
    <w:rsid w:val="006E51D3"/>
    <w:rsid w:val="006E5213"/>
    <w:rsid w:val="006E54CA"/>
    <w:rsid w:val="006E6C39"/>
    <w:rsid w:val="006F03E2"/>
    <w:rsid w:val="006F1FE5"/>
    <w:rsid w:val="006F3AB1"/>
    <w:rsid w:val="006F7DA0"/>
    <w:rsid w:val="00705E51"/>
    <w:rsid w:val="007172A0"/>
    <w:rsid w:val="007220CE"/>
    <w:rsid w:val="007226F7"/>
    <w:rsid w:val="00726041"/>
    <w:rsid w:val="00730BC1"/>
    <w:rsid w:val="00735BDB"/>
    <w:rsid w:val="00736C7C"/>
    <w:rsid w:val="00736F76"/>
    <w:rsid w:val="0074167D"/>
    <w:rsid w:val="00741A61"/>
    <w:rsid w:val="0074253A"/>
    <w:rsid w:val="00742C3C"/>
    <w:rsid w:val="00743453"/>
    <w:rsid w:val="0074610E"/>
    <w:rsid w:val="007526C2"/>
    <w:rsid w:val="007567A6"/>
    <w:rsid w:val="007571A7"/>
    <w:rsid w:val="007624A1"/>
    <w:rsid w:val="00762967"/>
    <w:rsid w:val="00763288"/>
    <w:rsid w:val="00763BB6"/>
    <w:rsid w:val="0076478D"/>
    <w:rsid w:val="00766C30"/>
    <w:rsid w:val="00772953"/>
    <w:rsid w:val="0077373E"/>
    <w:rsid w:val="0077467E"/>
    <w:rsid w:val="00777799"/>
    <w:rsid w:val="007810E1"/>
    <w:rsid w:val="0078241C"/>
    <w:rsid w:val="00790441"/>
    <w:rsid w:val="00790BF8"/>
    <w:rsid w:val="0079133A"/>
    <w:rsid w:val="00791DCE"/>
    <w:rsid w:val="00794301"/>
    <w:rsid w:val="00794F50"/>
    <w:rsid w:val="00796AA6"/>
    <w:rsid w:val="007B619D"/>
    <w:rsid w:val="007B6509"/>
    <w:rsid w:val="007C1F4F"/>
    <w:rsid w:val="007C5EEA"/>
    <w:rsid w:val="007C6644"/>
    <w:rsid w:val="007D21F9"/>
    <w:rsid w:val="007D2856"/>
    <w:rsid w:val="007D5370"/>
    <w:rsid w:val="007E00F8"/>
    <w:rsid w:val="007E0355"/>
    <w:rsid w:val="007E058A"/>
    <w:rsid w:val="007E4CBA"/>
    <w:rsid w:val="007E6B08"/>
    <w:rsid w:val="007E6CEF"/>
    <w:rsid w:val="007F05B8"/>
    <w:rsid w:val="007F2643"/>
    <w:rsid w:val="007F4D64"/>
    <w:rsid w:val="008013BE"/>
    <w:rsid w:val="008017C8"/>
    <w:rsid w:val="00804CAA"/>
    <w:rsid w:val="008066E4"/>
    <w:rsid w:val="00810315"/>
    <w:rsid w:val="0081087F"/>
    <w:rsid w:val="0081353A"/>
    <w:rsid w:val="00813E0E"/>
    <w:rsid w:val="00815F8F"/>
    <w:rsid w:val="00823009"/>
    <w:rsid w:val="0082760F"/>
    <w:rsid w:val="00827FD1"/>
    <w:rsid w:val="00830893"/>
    <w:rsid w:val="00831087"/>
    <w:rsid w:val="008322AF"/>
    <w:rsid w:val="00832C6E"/>
    <w:rsid w:val="00833B86"/>
    <w:rsid w:val="0083455B"/>
    <w:rsid w:val="00837D8C"/>
    <w:rsid w:val="008404B1"/>
    <w:rsid w:val="00841AC7"/>
    <w:rsid w:val="008432A0"/>
    <w:rsid w:val="00843CCF"/>
    <w:rsid w:val="008447B6"/>
    <w:rsid w:val="008451B5"/>
    <w:rsid w:val="008518EB"/>
    <w:rsid w:val="00852862"/>
    <w:rsid w:val="00852D58"/>
    <w:rsid w:val="008558AD"/>
    <w:rsid w:val="00856140"/>
    <w:rsid w:val="008566BC"/>
    <w:rsid w:val="00865A87"/>
    <w:rsid w:val="00866734"/>
    <w:rsid w:val="008668AD"/>
    <w:rsid w:val="00871CE6"/>
    <w:rsid w:val="00874042"/>
    <w:rsid w:val="00874749"/>
    <w:rsid w:val="00874A88"/>
    <w:rsid w:val="00877A87"/>
    <w:rsid w:val="00884480"/>
    <w:rsid w:val="0088540A"/>
    <w:rsid w:val="00885FEF"/>
    <w:rsid w:val="0088676C"/>
    <w:rsid w:val="008872C9"/>
    <w:rsid w:val="00890739"/>
    <w:rsid w:val="00890928"/>
    <w:rsid w:val="00891BDE"/>
    <w:rsid w:val="00893999"/>
    <w:rsid w:val="0089695F"/>
    <w:rsid w:val="00896AD0"/>
    <w:rsid w:val="00897BD1"/>
    <w:rsid w:val="008A05A6"/>
    <w:rsid w:val="008A12ED"/>
    <w:rsid w:val="008A189B"/>
    <w:rsid w:val="008A2562"/>
    <w:rsid w:val="008A5B55"/>
    <w:rsid w:val="008A5E1E"/>
    <w:rsid w:val="008A601D"/>
    <w:rsid w:val="008A613B"/>
    <w:rsid w:val="008B15B8"/>
    <w:rsid w:val="008B16CB"/>
    <w:rsid w:val="008B4204"/>
    <w:rsid w:val="008B6116"/>
    <w:rsid w:val="008B651D"/>
    <w:rsid w:val="008C19E8"/>
    <w:rsid w:val="008C3784"/>
    <w:rsid w:val="008C66EA"/>
    <w:rsid w:val="008C699E"/>
    <w:rsid w:val="008C6F54"/>
    <w:rsid w:val="008D340D"/>
    <w:rsid w:val="008D3FFB"/>
    <w:rsid w:val="008D54B0"/>
    <w:rsid w:val="008E1E3E"/>
    <w:rsid w:val="008E2BCF"/>
    <w:rsid w:val="008E6100"/>
    <w:rsid w:val="008F0018"/>
    <w:rsid w:val="008F16DF"/>
    <w:rsid w:val="008F7936"/>
    <w:rsid w:val="009015C8"/>
    <w:rsid w:val="00901B44"/>
    <w:rsid w:val="00904E42"/>
    <w:rsid w:val="009124DA"/>
    <w:rsid w:val="00913CD6"/>
    <w:rsid w:val="00915FE8"/>
    <w:rsid w:val="00924C15"/>
    <w:rsid w:val="00927479"/>
    <w:rsid w:val="00930110"/>
    <w:rsid w:val="00933159"/>
    <w:rsid w:val="0093323F"/>
    <w:rsid w:val="00941FB5"/>
    <w:rsid w:val="009476CD"/>
    <w:rsid w:val="00950198"/>
    <w:rsid w:val="00951993"/>
    <w:rsid w:val="00952D0D"/>
    <w:rsid w:val="009530B0"/>
    <w:rsid w:val="0095614E"/>
    <w:rsid w:val="009614BF"/>
    <w:rsid w:val="00963A18"/>
    <w:rsid w:val="00964496"/>
    <w:rsid w:val="00964C86"/>
    <w:rsid w:val="00964FAB"/>
    <w:rsid w:val="00970BC0"/>
    <w:rsid w:val="00973579"/>
    <w:rsid w:val="00973E13"/>
    <w:rsid w:val="009748E7"/>
    <w:rsid w:val="00975FB7"/>
    <w:rsid w:val="00976050"/>
    <w:rsid w:val="009764EE"/>
    <w:rsid w:val="00980233"/>
    <w:rsid w:val="0098397A"/>
    <w:rsid w:val="00984C91"/>
    <w:rsid w:val="009939DB"/>
    <w:rsid w:val="0099414C"/>
    <w:rsid w:val="00994C37"/>
    <w:rsid w:val="0099536D"/>
    <w:rsid w:val="00997531"/>
    <w:rsid w:val="009A0A32"/>
    <w:rsid w:val="009A1A76"/>
    <w:rsid w:val="009B0DDC"/>
    <w:rsid w:val="009B2D9F"/>
    <w:rsid w:val="009B39E4"/>
    <w:rsid w:val="009B5135"/>
    <w:rsid w:val="009B7732"/>
    <w:rsid w:val="009B7B82"/>
    <w:rsid w:val="009B7F84"/>
    <w:rsid w:val="009C0152"/>
    <w:rsid w:val="009C0B73"/>
    <w:rsid w:val="009C1212"/>
    <w:rsid w:val="009C7251"/>
    <w:rsid w:val="009D0946"/>
    <w:rsid w:val="009D0E0B"/>
    <w:rsid w:val="009D32D2"/>
    <w:rsid w:val="009D47C4"/>
    <w:rsid w:val="009D5B6B"/>
    <w:rsid w:val="009E0BFF"/>
    <w:rsid w:val="009E3FE2"/>
    <w:rsid w:val="009E5A06"/>
    <w:rsid w:val="009F2476"/>
    <w:rsid w:val="00A0063E"/>
    <w:rsid w:val="00A01CDE"/>
    <w:rsid w:val="00A05A28"/>
    <w:rsid w:val="00A061E9"/>
    <w:rsid w:val="00A06E84"/>
    <w:rsid w:val="00A11550"/>
    <w:rsid w:val="00A11C10"/>
    <w:rsid w:val="00A1479C"/>
    <w:rsid w:val="00A14DFC"/>
    <w:rsid w:val="00A157B8"/>
    <w:rsid w:val="00A20636"/>
    <w:rsid w:val="00A23831"/>
    <w:rsid w:val="00A24FAC"/>
    <w:rsid w:val="00A33F7E"/>
    <w:rsid w:val="00A33F9E"/>
    <w:rsid w:val="00A342B2"/>
    <w:rsid w:val="00A353D9"/>
    <w:rsid w:val="00A354B1"/>
    <w:rsid w:val="00A360C2"/>
    <w:rsid w:val="00A42360"/>
    <w:rsid w:val="00A45B2A"/>
    <w:rsid w:val="00A51262"/>
    <w:rsid w:val="00A52DB9"/>
    <w:rsid w:val="00A53217"/>
    <w:rsid w:val="00A55656"/>
    <w:rsid w:val="00A55F34"/>
    <w:rsid w:val="00A565E2"/>
    <w:rsid w:val="00A56B5B"/>
    <w:rsid w:val="00A5762B"/>
    <w:rsid w:val="00A632EE"/>
    <w:rsid w:val="00A644DF"/>
    <w:rsid w:val="00A701A2"/>
    <w:rsid w:val="00A72E0E"/>
    <w:rsid w:val="00A73B48"/>
    <w:rsid w:val="00A73DCF"/>
    <w:rsid w:val="00A73DE1"/>
    <w:rsid w:val="00A775C2"/>
    <w:rsid w:val="00A77DD9"/>
    <w:rsid w:val="00A818AF"/>
    <w:rsid w:val="00A83E31"/>
    <w:rsid w:val="00A8441E"/>
    <w:rsid w:val="00A87AB0"/>
    <w:rsid w:val="00A92224"/>
    <w:rsid w:val="00A92A1B"/>
    <w:rsid w:val="00A93506"/>
    <w:rsid w:val="00A95E09"/>
    <w:rsid w:val="00AA0690"/>
    <w:rsid w:val="00AA1115"/>
    <w:rsid w:val="00AA4BDC"/>
    <w:rsid w:val="00AA54C8"/>
    <w:rsid w:val="00AA702B"/>
    <w:rsid w:val="00AB1D9E"/>
    <w:rsid w:val="00AB29D8"/>
    <w:rsid w:val="00AB7C69"/>
    <w:rsid w:val="00AC226C"/>
    <w:rsid w:val="00AC29CF"/>
    <w:rsid w:val="00AC35E4"/>
    <w:rsid w:val="00AC3787"/>
    <w:rsid w:val="00AC3C43"/>
    <w:rsid w:val="00AC50EE"/>
    <w:rsid w:val="00AC56FB"/>
    <w:rsid w:val="00AC65D0"/>
    <w:rsid w:val="00AC7504"/>
    <w:rsid w:val="00AC7E72"/>
    <w:rsid w:val="00AD0522"/>
    <w:rsid w:val="00AD0829"/>
    <w:rsid w:val="00AD4AD4"/>
    <w:rsid w:val="00AD6CA6"/>
    <w:rsid w:val="00AE186D"/>
    <w:rsid w:val="00AE1E91"/>
    <w:rsid w:val="00AE39B8"/>
    <w:rsid w:val="00AE4142"/>
    <w:rsid w:val="00AF1250"/>
    <w:rsid w:val="00AF2CB0"/>
    <w:rsid w:val="00AF3456"/>
    <w:rsid w:val="00AF5FA9"/>
    <w:rsid w:val="00AF64A6"/>
    <w:rsid w:val="00AF7625"/>
    <w:rsid w:val="00AF7A66"/>
    <w:rsid w:val="00B045A8"/>
    <w:rsid w:val="00B0542D"/>
    <w:rsid w:val="00B06462"/>
    <w:rsid w:val="00B073FC"/>
    <w:rsid w:val="00B07769"/>
    <w:rsid w:val="00B14A15"/>
    <w:rsid w:val="00B15063"/>
    <w:rsid w:val="00B171F8"/>
    <w:rsid w:val="00B207B1"/>
    <w:rsid w:val="00B20D96"/>
    <w:rsid w:val="00B35245"/>
    <w:rsid w:val="00B36639"/>
    <w:rsid w:val="00B40509"/>
    <w:rsid w:val="00B40805"/>
    <w:rsid w:val="00B41B9C"/>
    <w:rsid w:val="00B4396F"/>
    <w:rsid w:val="00B44249"/>
    <w:rsid w:val="00B452E0"/>
    <w:rsid w:val="00B4694B"/>
    <w:rsid w:val="00B51437"/>
    <w:rsid w:val="00B5172D"/>
    <w:rsid w:val="00B53EAE"/>
    <w:rsid w:val="00B56C45"/>
    <w:rsid w:val="00B6116C"/>
    <w:rsid w:val="00B61D62"/>
    <w:rsid w:val="00B6318E"/>
    <w:rsid w:val="00B6661A"/>
    <w:rsid w:val="00B66688"/>
    <w:rsid w:val="00B66B42"/>
    <w:rsid w:val="00B677D7"/>
    <w:rsid w:val="00B71303"/>
    <w:rsid w:val="00B7759B"/>
    <w:rsid w:val="00B80EBA"/>
    <w:rsid w:val="00B8163F"/>
    <w:rsid w:val="00B87EEE"/>
    <w:rsid w:val="00B87F8E"/>
    <w:rsid w:val="00B90BCA"/>
    <w:rsid w:val="00B92DAF"/>
    <w:rsid w:val="00B93573"/>
    <w:rsid w:val="00B9445C"/>
    <w:rsid w:val="00B95BCC"/>
    <w:rsid w:val="00B9635E"/>
    <w:rsid w:val="00B96CCC"/>
    <w:rsid w:val="00B97369"/>
    <w:rsid w:val="00BA1AF2"/>
    <w:rsid w:val="00BA4276"/>
    <w:rsid w:val="00BA54EA"/>
    <w:rsid w:val="00BA7347"/>
    <w:rsid w:val="00BB45F8"/>
    <w:rsid w:val="00BB6364"/>
    <w:rsid w:val="00BB725D"/>
    <w:rsid w:val="00BC0724"/>
    <w:rsid w:val="00BC3659"/>
    <w:rsid w:val="00BC6FAA"/>
    <w:rsid w:val="00BC7AB1"/>
    <w:rsid w:val="00BD002A"/>
    <w:rsid w:val="00BD0735"/>
    <w:rsid w:val="00BD1603"/>
    <w:rsid w:val="00BD1E16"/>
    <w:rsid w:val="00BD427A"/>
    <w:rsid w:val="00BD454D"/>
    <w:rsid w:val="00BD50D8"/>
    <w:rsid w:val="00BD5818"/>
    <w:rsid w:val="00BD621B"/>
    <w:rsid w:val="00BD7C02"/>
    <w:rsid w:val="00BE175E"/>
    <w:rsid w:val="00BE2152"/>
    <w:rsid w:val="00BE7FC4"/>
    <w:rsid w:val="00BF273E"/>
    <w:rsid w:val="00BF29E3"/>
    <w:rsid w:val="00BF3702"/>
    <w:rsid w:val="00BF4FB2"/>
    <w:rsid w:val="00BF7B1A"/>
    <w:rsid w:val="00C0020D"/>
    <w:rsid w:val="00C045CB"/>
    <w:rsid w:val="00C0474B"/>
    <w:rsid w:val="00C05769"/>
    <w:rsid w:val="00C10FC3"/>
    <w:rsid w:val="00C11F27"/>
    <w:rsid w:val="00C12A30"/>
    <w:rsid w:val="00C12D36"/>
    <w:rsid w:val="00C14B6D"/>
    <w:rsid w:val="00C16540"/>
    <w:rsid w:val="00C2053A"/>
    <w:rsid w:val="00C209C5"/>
    <w:rsid w:val="00C20BCB"/>
    <w:rsid w:val="00C20F7C"/>
    <w:rsid w:val="00C217C2"/>
    <w:rsid w:val="00C243BB"/>
    <w:rsid w:val="00C25826"/>
    <w:rsid w:val="00C27643"/>
    <w:rsid w:val="00C30B17"/>
    <w:rsid w:val="00C33751"/>
    <w:rsid w:val="00C33870"/>
    <w:rsid w:val="00C3552E"/>
    <w:rsid w:val="00C37992"/>
    <w:rsid w:val="00C414CC"/>
    <w:rsid w:val="00C42F57"/>
    <w:rsid w:val="00C43236"/>
    <w:rsid w:val="00C4371C"/>
    <w:rsid w:val="00C44A0E"/>
    <w:rsid w:val="00C45683"/>
    <w:rsid w:val="00C45B5B"/>
    <w:rsid w:val="00C4625C"/>
    <w:rsid w:val="00C47BC7"/>
    <w:rsid w:val="00C512A1"/>
    <w:rsid w:val="00C519BE"/>
    <w:rsid w:val="00C55F0B"/>
    <w:rsid w:val="00C56CE0"/>
    <w:rsid w:val="00C63686"/>
    <w:rsid w:val="00C65F5B"/>
    <w:rsid w:val="00C66DED"/>
    <w:rsid w:val="00C723C7"/>
    <w:rsid w:val="00C72BB0"/>
    <w:rsid w:val="00C74376"/>
    <w:rsid w:val="00C76DF9"/>
    <w:rsid w:val="00C80817"/>
    <w:rsid w:val="00C81101"/>
    <w:rsid w:val="00C8297D"/>
    <w:rsid w:val="00C84A70"/>
    <w:rsid w:val="00C85633"/>
    <w:rsid w:val="00C86769"/>
    <w:rsid w:val="00C93720"/>
    <w:rsid w:val="00C94398"/>
    <w:rsid w:val="00C944F7"/>
    <w:rsid w:val="00C945D5"/>
    <w:rsid w:val="00C96AF4"/>
    <w:rsid w:val="00CA2F19"/>
    <w:rsid w:val="00CA302F"/>
    <w:rsid w:val="00CA45C2"/>
    <w:rsid w:val="00CA4A5B"/>
    <w:rsid w:val="00CA513D"/>
    <w:rsid w:val="00CB1FA1"/>
    <w:rsid w:val="00CB7753"/>
    <w:rsid w:val="00CC0969"/>
    <w:rsid w:val="00CC2B06"/>
    <w:rsid w:val="00CD088D"/>
    <w:rsid w:val="00CD0AFF"/>
    <w:rsid w:val="00CD0F32"/>
    <w:rsid w:val="00CD1A5D"/>
    <w:rsid w:val="00CD2FC9"/>
    <w:rsid w:val="00CD3FF1"/>
    <w:rsid w:val="00CF5BA7"/>
    <w:rsid w:val="00CF73BA"/>
    <w:rsid w:val="00D01C97"/>
    <w:rsid w:val="00D03787"/>
    <w:rsid w:val="00D03E69"/>
    <w:rsid w:val="00D046F0"/>
    <w:rsid w:val="00D06141"/>
    <w:rsid w:val="00D123D4"/>
    <w:rsid w:val="00D125D2"/>
    <w:rsid w:val="00D14B3B"/>
    <w:rsid w:val="00D16C34"/>
    <w:rsid w:val="00D20194"/>
    <w:rsid w:val="00D20FF1"/>
    <w:rsid w:val="00D220AE"/>
    <w:rsid w:val="00D23C5C"/>
    <w:rsid w:val="00D24B87"/>
    <w:rsid w:val="00D343EB"/>
    <w:rsid w:val="00D34444"/>
    <w:rsid w:val="00D349FC"/>
    <w:rsid w:val="00D35C88"/>
    <w:rsid w:val="00D3729E"/>
    <w:rsid w:val="00D40219"/>
    <w:rsid w:val="00D43286"/>
    <w:rsid w:val="00D43BB2"/>
    <w:rsid w:val="00D457CE"/>
    <w:rsid w:val="00D45C1C"/>
    <w:rsid w:val="00D463B5"/>
    <w:rsid w:val="00D56FB3"/>
    <w:rsid w:val="00D5787D"/>
    <w:rsid w:val="00D60B26"/>
    <w:rsid w:val="00D640FF"/>
    <w:rsid w:val="00D66D71"/>
    <w:rsid w:val="00D726E3"/>
    <w:rsid w:val="00D751D6"/>
    <w:rsid w:val="00D7704B"/>
    <w:rsid w:val="00D77BBD"/>
    <w:rsid w:val="00D80D97"/>
    <w:rsid w:val="00D832E0"/>
    <w:rsid w:val="00D84C53"/>
    <w:rsid w:val="00D90EA1"/>
    <w:rsid w:val="00D918D5"/>
    <w:rsid w:val="00D954F4"/>
    <w:rsid w:val="00D9647C"/>
    <w:rsid w:val="00DA204E"/>
    <w:rsid w:val="00DA29FE"/>
    <w:rsid w:val="00DA5ED8"/>
    <w:rsid w:val="00DA6EAC"/>
    <w:rsid w:val="00DB0E57"/>
    <w:rsid w:val="00DB17D5"/>
    <w:rsid w:val="00DB2404"/>
    <w:rsid w:val="00DB6763"/>
    <w:rsid w:val="00DB7FF6"/>
    <w:rsid w:val="00DC05FB"/>
    <w:rsid w:val="00DC10B0"/>
    <w:rsid w:val="00DC1A94"/>
    <w:rsid w:val="00DC29F5"/>
    <w:rsid w:val="00DC4428"/>
    <w:rsid w:val="00DC6B0D"/>
    <w:rsid w:val="00DC7130"/>
    <w:rsid w:val="00DD0D9C"/>
    <w:rsid w:val="00DD148A"/>
    <w:rsid w:val="00DD340F"/>
    <w:rsid w:val="00DD34BA"/>
    <w:rsid w:val="00DD43A0"/>
    <w:rsid w:val="00DD4BAC"/>
    <w:rsid w:val="00DD5255"/>
    <w:rsid w:val="00DD5D32"/>
    <w:rsid w:val="00DE0427"/>
    <w:rsid w:val="00DE0ADA"/>
    <w:rsid w:val="00DE2DC8"/>
    <w:rsid w:val="00DE31EE"/>
    <w:rsid w:val="00DE7D60"/>
    <w:rsid w:val="00DE7EA6"/>
    <w:rsid w:val="00DF3F3F"/>
    <w:rsid w:val="00DF6AE7"/>
    <w:rsid w:val="00DF7488"/>
    <w:rsid w:val="00E02875"/>
    <w:rsid w:val="00E04E38"/>
    <w:rsid w:val="00E04FBB"/>
    <w:rsid w:val="00E054AB"/>
    <w:rsid w:val="00E06005"/>
    <w:rsid w:val="00E07005"/>
    <w:rsid w:val="00E07791"/>
    <w:rsid w:val="00E07F6D"/>
    <w:rsid w:val="00E140AD"/>
    <w:rsid w:val="00E14E02"/>
    <w:rsid w:val="00E1690B"/>
    <w:rsid w:val="00E21554"/>
    <w:rsid w:val="00E22894"/>
    <w:rsid w:val="00E2388D"/>
    <w:rsid w:val="00E24B95"/>
    <w:rsid w:val="00E36B09"/>
    <w:rsid w:val="00E41F30"/>
    <w:rsid w:val="00E42C62"/>
    <w:rsid w:val="00E4519A"/>
    <w:rsid w:val="00E51127"/>
    <w:rsid w:val="00E57C65"/>
    <w:rsid w:val="00E64CB6"/>
    <w:rsid w:val="00E65586"/>
    <w:rsid w:val="00E65DC8"/>
    <w:rsid w:val="00E72011"/>
    <w:rsid w:val="00E8143D"/>
    <w:rsid w:val="00E821B4"/>
    <w:rsid w:val="00E843B6"/>
    <w:rsid w:val="00E8746F"/>
    <w:rsid w:val="00E9373D"/>
    <w:rsid w:val="00E93DFB"/>
    <w:rsid w:val="00E96C27"/>
    <w:rsid w:val="00EA11DA"/>
    <w:rsid w:val="00EA2FE8"/>
    <w:rsid w:val="00EA6B17"/>
    <w:rsid w:val="00EA77C5"/>
    <w:rsid w:val="00EB0BBF"/>
    <w:rsid w:val="00EB293B"/>
    <w:rsid w:val="00EB545C"/>
    <w:rsid w:val="00EB65FD"/>
    <w:rsid w:val="00EC0A25"/>
    <w:rsid w:val="00EC2382"/>
    <w:rsid w:val="00EC26C0"/>
    <w:rsid w:val="00EC3425"/>
    <w:rsid w:val="00EC45D3"/>
    <w:rsid w:val="00ED23CE"/>
    <w:rsid w:val="00ED2972"/>
    <w:rsid w:val="00ED46A1"/>
    <w:rsid w:val="00ED6485"/>
    <w:rsid w:val="00ED7F24"/>
    <w:rsid w:val="00EE054F"/>
    <w:rsid w:val="00EE21C7"/>
    <w:rsid w:val="00EE4141"/>
    <w:rsid w:val="00EF03D5"/>
    <w:rsid w:val="00EF138A"/>
    <w:rsid w:val="00EF1546"/>
    <w:rsid w:val="00EF19FC"/>
    <w:rsid w:val="00EF3636"/>
    <w:rsid w:val="00EF3CEF"/>
    <w:rsid w:val="00EF4052"/>
    <w:rsid w:val="00EF6D26"/>
    <w:rsid w:val="00F00A0B"/>
    <w:rsid w:val="00F058CC"/>
    <w:rsid w:val="00F06433"/>
    <w:rsid w:val="00F0725F"/>
    <w:rsid w:val="00F10E89"/>
    <w:rsid w:val="00F1211A"/>
    <w:rsid w:val="00F12823"/>
    <w:rsid w:val="00F13E03"/>
    <w:rsid w:val="00F15CC4"/>
    <w:rsid w:val="00F20B16"/>
    <w:rsid w:val="00F2489C"/>
    <w:rsid w:val="00F2509D"/>
    <w:rsid w:val="00F26C6C"/>
    <w:rsid w:val="00F26DF5"/>
    <w:rsid w:val="00F27D93"/>
    <w:rsid w:val="00F31150"/>
    <w:rsid w:val="00F3214F"/>
    <w:rsid w:val="00F3623D"/>
    <w:rsid w:val="00F367EC"/>
    <w:rsid w:val="00F37BFB"/>
    <w:rsid w:val="00F43393"/>
    <w:rsid w:val="00F5382F"/>
    <w:rsid w:val="00F55204"/>
    <w:rsid w:val="00F6148A"/>
    <w:rsid w:val="00F628FA"/>
    <w:rsid w:val="00F636D3"/>
    <w:rsid w:val="00F63A46"/>
    <w:rsid w:val="00F65F30"/>
    <w:rsid w:val="00F67935"/>
    <w:rsid w:val="00F67A06"/>
    <w:rsid w:val="00F73579"/>
    <w:rsid w:val="00F7599D"/>
    <w:rsid w:val="00F77FE5"/>
    <w:rsid w:val="00F8299F"/>
    <w:rsid w:val="00F83A81"/>
    <w:rsid w:val="00F851F0"/>
    <w:rsid w:val="00F873FD"/>
    <w:rsid w:val="00F87D01"/>
    <w:rsid w:val="00F94E8D"/>
    <w:rsid w:val="00F95864"/>
    <w:rsid w:val="00F971AF"/>
    <w:rsid w:val="00FA00DC"/>
    <w:rsid w:val="00FA05C3"/>
    <w:rsid w:val="00FA1627"/>
    <w:rsid w:val="00FA29D5"/>
    <w:rsid w:val="00FB2C35"/>
    <w:rsid w:val="00FB322D"/>
    <w:rsid w:val="00FB4CCA"/>
    <w:rsid w:val="00FB6412"/>
    <w:rsid w:val="00FB6DFD"/>
    <w:rsid w:val="00FB7679"/>
    <w:rsid w:val="00FC043D"/>
    <w:rsid w:val="00FC1333"/>
    <w:rsid w:val="00FC28F5"/>
    <w:rsid w:val="00FD1252"/>
    <w:rsid w:val="00FD13F6"/>
    <w:rsid w:val="00FD27BF"/>
    <w:rsid w:val="00FD30E0"/>
    <w:rsid w:val="00FD7928"/>
    <w:rsid w:val="00FE00C5"/>
    <w:rsid w:val="00FE1356"/>
    <w:rsid w:val="00FE1A70"/>
    <w:rsid w:val="00FE520C"/>
    <w:rsid w:val="00FE521D"/>
    <w:rsid w:val="00FF4CF5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28C26"/>
  <w15:chartTrackingRefBased/>
  <w15:docId w15:val="{DBF42DB0-41BC-9140-BC36-1DF59BC5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C8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23C7"/>
    <w:pPr>
      <w:keepNext/>
      <w:spacing w:line="240" w:lineRule="auto"/>
      <w:outlineLvl w:val="0"/>
    </w:pPr>
    <w:rPr>
      <w:b/>
      <w:sz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723C7"/>
    <w:pPr>
      <w:keepNext/>
      <w:keepLines/>
      <w:spacing w:line="240" w:lineRule="auto"/>
      <w:outlineLvl w:val="1"/>
    </w:pPr>
    <w:rPr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723C7"/>
    <w:pPr>
      <w:keepNext/>
      <w:keepLines/>
      <w:spacing w:line="240" w:lineRule="auto"/>
      <w:outlineLvl w:val="2"/>
    </w:pPr>
    <w:rPr>
      <w:b/>
      <w:bCs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5C46B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49"/>
    <w:pPr>
      <w:keepNext/>
      <w:keepLines/>
      <w:spacing w:before="200" w:line="276" w:lineRule="auto"/>
      <w:outlineLvl w:val="4"/>
    </w:pPr>
    <w:rPr>
      <w:rFonts w:ascii="Calibri Light" w:eastAsia="SimSun" w:hAnsi="Calibri Light"/>
      <w:color w:val="1F4D78"/>
      <w:lang w:val="x-none"/>
    </w:rPr>
  </w:style>
  <w:style w:type="paragraph" w:styleId="6">
    <w:name w:val="heading 6"/>
    <w:basedOn w:val="a"/>
    <w:next w:val="a"/>
    <w:link w:val="60"/>
    <w:uiPriority w:val="9"/>
    <w:qFormat/>
    <w:rsid w:val="006C42F1"/>
    <w:pPr>
      <w:spacing w:before="240" w:after="60"/>
      <w:outlineLvl w:val="5"/>
    </w:pPr>
    <w:rPr>
      <w:b/>
      <w:bCs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49"/>
    <w:pPr>
      <w:keepNext/>
      <w:keepLines/>
      <w:spacing w:before="200" w:line="276" w:lineRule="auto"/>
      <w:outlineLvl w:val="6"/>
    </w:pPr>
    <w:rPr>
      <w:rFonts w:ascii="Calibri Light" w:eastAsia="SimSun" w:hAnsi="Calibri Light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49"/>
    <w:pPr>
      <w:keepNext/>
      <w:keepLines/>
      <w:spacing w:before="200" w:line="276" w:lineRule="auto"/>
      <w:outlineLvl w:val="7"/>
    </w:pPr>
    <w:rPr>
      <w:rFonts w:ascii="Calibri Light" w:eastAsia="SimSun" w:hAnsi="Calibri Light"/>
      <w:color w:val="5B9BD5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49"/>
    <w:pPr>
      <w:keepNext/>
      <w:keepLines/>
      <w:spacing w:before="200" w:line="276" w:lineRule="auto"/>
      <w:outlineLvl w:val="8"/>
    </w:pPr>
    <w:rPr>
      <w:rFonts w:ascii="Calibri Light" w:eastAsia="SimSun" w:hAnsi="Calibri Light"/>
      <w:i/>
      <w:iCs/>
      <w:color w:val="40404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ац диплом,СПИСОК"/>
    <w:basedOn w:val="a"/>
    <w:link w:val="a4"/>
    <w:uiPriority w:val="34"/>
    <w:qFormat/>
    <w:rsid w:val="00036401"/>
    <w:pPr>
      <w:ind w:left="720"/>
      <w:contextualSpacing/>
    </w:pPr>
    <w:rPr>
      <w:szCs w:val="22"/>
    </w:rPr>
  </w:style>
  <w:style w:type="paragraph" w:styleId="a5">
    <w:name w:val="Balloon Text"/>
    <w:basedOn w:val="a"/>
    <w:link w:val="a6"/>
    <w:uiPriority w:val="99"/>
    <w:unhideWhenUsed/>
    <w:rsid w:val="00BB725D"/>
    <w:rPr>
      <w:rFonts w:ascii="Tahoma" w:hAnsi="Tahoma"/>
      <w:sz w:val="16"/>
      <w:szCs w:val="16"/>
      <w:lang w:val="x-none"/>
    </w:rPr>
  </w:style>
  <w:style w:type="character" w:customStyle="1" w:styleId="a6">
    <w:name w:val="Текст выноски Знак"/>
    <w:link w:val="a5"/>
    <w:uiPriority w:val="99"/>
    <w:rsid w:val="00BB725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B725D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BB72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B725D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BB72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Чертежный"/>
    <w:rsid w:val="00BB725D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character" w:styleId="ac">
    <w:name w:val="Hyperlink"/>
    <w:uiPriority w:val="99"/>
    <w:unhideWhenUsed/>
    <w:rsid w:val="00390FB9"/>
    <w:rPr>
      <w:color w:val="0000FF"/>
      <w:u w:val="single"/>
    </w:rPr>
  </w:style>
  <w:style w:type="character" w:styleId="ad">
    <w:name w:val="Placeholder Text"/>
    <w:uiPriority w:val="99"/>
    <w:semiHidden/>
    <w:rsid w:val="008E6100"/>
    <w:rPr>
      <w:color w:val="808080"/>
    </w:rPr>
  </w:style>
  <w:style w:type="table" w:styleId="ae">
    <w:name w:val="Table Grid"/>
    <w:basedOn w:val="a1"/>
    <w:uiPriority w:val="39"/>
    <w:rsid w:val="002B7FBD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723C7"/>
    <w:rPr>
      <w:rFonts w:ascii="Times New Roman" w:eastAsia="Times New Roman" w:hAnsi="Times New Roman"/>
      <w:b/>
      <w:sz w:val="32"/>
      <w:szCs w:val="24"/>
      <w:lang w:val="x-none"/>
    </w:rPr>
  </w:style>
  <w:style w:type="character" w:styleId="af">
    <w:name w:val="page number"/>
    <w:uiPriority w:val="99"/>
    <w:rsid w:val="000260AC"/>
    <w:rPr>
      <w:rFonts w:cs="Times New Roman"/>
    </w:rPr>
  </w:style>
  <w:style w:type="paragraph" w:styleId="af0">
    <w:name w:val="Body Text Indent"/>
    <w:basedOn w:val="a"/>
    <w:link w:val="11"/>
    <w:uiPriority w:val="99"/>
    <w:rsid w:val="000260AC"/>
    <w:pPr>
      <w:spacing w:line="480" w:lineRule="auto"/>
      <w:ind w:firstLine="720"/>
      <w:jc w:val="center"/>
    </w:pPr>
    <w:rPr>
      <w:b/>
      <w:lang w:val="x-none"/>
    </w:rPr>
  </w:style>
  <w:style w:type="character" w:customStyle="1" w:styleId="11">
    <w:name w:val="Основной текст с отступом Знак1"/>
    <w:link w:val="af0"/>
    <w:uiPriority w:val="99"/>
    <w:rsid w:val="000260A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">
    <w:name w:val="Основной текст с отступом1"/>
    <w:basedOn w:val="a"/>
    <w:next w:val="af0"/>
    <w:link w:val="af1"/>
    <w:unhideWhenUsed/>
    <w:rsid w:val="000260AC"/>
    <w:pPr>
      <w:spacing w:after="120" w:line="276" w:lineRule="auto"/>
      <w:ind w:left="283"/>
    </w:pPr>
    <w:rPr>
      <w:rFonts w:ascii="Calibri" w:hAnsi="Calibri"/>
      <w:lang w:val="x-none" w:eastAsia="x-none"/>
    </w:rPr>
  </w:style>
  <w:style w:type="character" w:customStyle="1" w:styleId="af1">
    <w:name w:val="Основной текст с отступом Знак"/>
    <w:link w:val="12"/>
    <w:locked/>
    <w:rsid w:val="000260AC"/>
    <w:rPr>
      <w:rFonts w:eastAsia="Times New Roman" w:cs="Times New Roman"/>
    </w:rPr>
  </w:style>
  <w:style w:type="paragraph" w:styleId="af2">
    <w:name w:val="Normal (Web)"/>
    <w:basedOn w:val="a"/>
    <w:uiPriority w:val="99"/>
    <w:unhideWhenUsed/>
    <w:rsid w:val="000260AC"/>
    <w:pPr>
      <w:spacing w:after="200" w:line="276" w:lineRule="auto"/>
    </w:pPr>
    <w:rPr>
      <w:lang w:eastAsia="en-US"/>
    </w:rPr>
  </w:style>
  <w:style w:type="character" w:styleId="af3">
    <w:name w:val="Strong"/>
    <w:uiPriority w:val="22"/>
    <w:qFormat/>
    <w:rsid w:val="000260AC"/>
    <w:rPr>
      <w:rFonts w:cs="Times New Roman"/>
      <w:b/>
      <w:bCs/>
    </w:rPr>
  </w:style>
  <w:style w:type="character" w:customStyle="1" w:styleId="text2">
    <w:name w:val="text2"/>
    <w:rsid w:val="000260AC"/>
    <w:rPr>
      <w:rFonts w:cs="Times New Roman"/>
    </w:rPr>
  </w:style>
  <w:style w:type="character" w:customStyle="1" w:styleId="apple-converted-space">
    <w:name w:val="apple-converted-space"/>
    <w:rsid w:val="000260AC"/>
    <w:rPr>
      <w:rFonts w:cs="Times New Roman"/>
    </w:rPr>
  </w:style>
  <w:style w:type="paragraph" w:styleId="af4">
    <w:name w:val="Body Text"/>
    <w:basedOn w:val="a"/>
    <w:link w:val="af5"/>
    <w:uiPriority w:val="99"/>
    <w:unhideWhenUsed/>
    <w:rsid w:val="000260AC"/>
    <w:pPr>
      <w:spacing w:after="120" w:line="276" w:lineRule="auto"/>
    </w:pPr>
    <w:rPr>
      <w:rFonts w:ascii="Calibri" w:hAnsi="Calibri"/>
      <w:lang w:val="x-none" w:eastAsia="x-none"/>
    </w:rPr>
  </w:style>
  <w:style w:type="character" w:customStyle="1" w:styleId="af5">
    <w:name w:val="Основной текст Знак"/>
    <w:link w:val="af4"/>
    <w:uiPriority w:val="99"/>
    <w:rsid w:val="000260AC"/>
    <w:rPr>
      <w:rFonts w:eastAsia="Times New Roman" w:cs="Times New Roman"/>
    </w:rPr>
  </w:style>
  <w:style w:type="paragraph" w:styleId="21">
    <w:name w:val="Body Text Indent 2"/>
    <w:basedOn w:val="a"/>
    <w:link w:val="22"/>
    <w:rsid w:val="000260AC"/>
    <w:pPr>
      <w:spacing w:after="120"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rsid w:val="000260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C723C7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C723C7"/>
    <w:rPr>
      <w:rFonts w:ascii="Times New Roman" w:eastAsia="Times New Roman" w:hAnsi="Times New Roman"/>
      <w:b/>
      <w:bCs/>
      <w:sz w:val="28"/>
      <w:szCs w:val="24"/>
      <w:lang w:val="x-none"/>
    </w:rPr>
  </w:style>
  <w:style w:type="character" w:customStyle="1" w:styleId="40">
    <w:name w:val="Заголовок 4 Знак"/>
    <w:link w:val="4"/>
    <w:uiPriority w:val="9"/>
    <w:rsid w:val="005C46B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customStyle="1" w:styleId="Default">
    <w:name w:val="Default"/>
    <w:rsid w:val="005C46B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table" w:customStyle="1" w:styleId="TableGrid1">
    <w:name w:val="Table Grid1"/>
    <w:basedOn w:val="a1"/>
    <w:next w:val="ae"/>
    <w:uiPriority w:val="59"/>
    <w:rsid w:val="00EF15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e"/>
    <w:uiPriority w:val="59"/>
    <w:rsid w:val="00EF15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e"/>
    <w:uiPriority w:val="59"/>
    <w:rsid w:val="00EF15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e"/>
    <w:rsid w:val="00AA0690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rsid w:val="0053279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napToGrid w:val="0"/>
      <w:spacing w:line="390" w:lineRule="atLeast"/>
      <w:ind w:firstLine="567"/>
      <w:jc w:val="both"/>
    </w:pPr>
    <w:rPr>
      <w:rFonts w:ascii="Times New Roman" w:eastAsia="Times New Roman" w:hAnsi="Times New Roman"/>
      <w:color w:val="000000"/>
      <w:spacing w:val="200"/>
      <w:sz w:val="26"/>
      <w:lang w:eastAsia="ru-RU"/>
    </w:rPr>
  </w:style>
  <w:style w:type="paragraph" w:styleId="23">
    <w:name w:val="Body Text 2"/>
    <w:basedOn w:val="a"/>
    <w:link w:val="24"/>
    <w:rsid w:val="00532796"/>
    <w:pPr>
      <w:spacing w:after="120" w:line="480" w:lineRule="auto"/>
    </w:pPr>
    <w:rPr>
      <w:lang w:val="x-none"/>
    </w:rPr>
  </w:style>
  <w:style w:type="character" w:customStyle="1" w:styleId="24">
    <w:name w:val="Основной текст 2 Знак"/>
    <w:link w:val="23"/>
    <w:rsid w:val="005327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(2)"/>
    <w:rsid w:val="0053279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0pt">
    <w:name w:val="Основной текст (2) + 10 pt;Интервал 0 pt"/>
    <w:rsid w:val="0053279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26">
    <w:name w:val="Заг2"/>
    <w:basedOn w:val="a"/>
    <w:rsid w:val="008D340D"/>
    <w:pPr>
      <w:spacing w:before="120"/>
      <w:ind w:right="141" w:firstLine="567"/>
    </w:pPr>
    <w:rPr>
      <w:b/>
      <w:sz w:val="23"/>
    </w:rPr>
  </w:style>
  <w:style w:type="character" w:customStyle="1" w:styleId="60">
    <w:name w:val="Заголовок 6 Знак"/>
    <w:link w:val="6"/>
    <w:uiPriority w:val="9"/>
    <w:rsid w:val="006C42F1"/>
    <w:rPr>
      <w:rFonts w:ascii="Times New Roman" w:eastAsia="Times New Roman" w:hAnsi="Times New Roman" w:cs="Times New Roman"/>
      <w:b/>
      <w:bCs/>
      <w:lang w:eastAsia="ru-RU"/>
    </w:rPr>
  </w:style>
  <w:style w:type="paragraph" w:styleId="af6">
    <w:name w:val="Title"/>
    <w:basedOn w:val="a"/>
    <w:link w:val="af7"/>
    <w:uiPriority w:val="10"/>
    <w:qFormat/>
    <w:rsid w:val="006C42F1"/>
    <w:pPr>
      <w:jc w:val="center"/>
    </w:pPr>
    <w:rPr>
      <w:lang w:val="x-none"/>
    </w:rPr>
  </w:style>
  <w:style w:type="character" w:customStyle="1" w:styleId="af7">
    <w:name w:val="Заголовок Знак"/>
    <w:link w:val="af6"/>
    <w:uiPriority w:val="10"/>
    <w:rsid w:val="006C42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Subtitle"/>
    <w:basedOn w:val="a"/>
    <w:link w:val="af9"/>
    <w:uiPriority w:val="11"/>
    <w:qFormat/>
    <w:rsid w:val="006C42F1"/>
    <w:rPr>
      <w:lang w:val="x-none"/>
    </w:rPr>
  </w:style>
  <w:style w:type="character" w:customStyle="1" w:styleId="af9">
    <w:name w:val="Подзаголовок Знак"/>
    <w:link w:val="af8"/>
    <w:uiPriority w:val="11"/>
    <w:rsid w:val="006C42F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заголовок 1"/>
    <w:basedOn w:val="a"/>
    <w:next w:val="a"/>
    <w:rsid w:val="006C42F1"/>
    <w:pPr>
      <w:keepNext/>
      <w:autoSpaceDE w:val="0"/>
      <w:autoSpaceDN w:val="0"/>
    </w:pPr>
    <w:rPr>
      <w:szCs w:val="28"/>
    </w:rPr>
  </w:style>
  <w:style w:type="paragraph" w:customStyle="1" w:styleId="27">
    <w:name w:val="заголовок 2"/>
    <w:basedOn w:val="a"/>
    <w:next w:val="a"/>
    <w:rsid w:val="006C42F1"/>
    <w:pPr>
      <w:keepNext/>
      <w:autoSpaceDE w:val="0"/>
      <w:autoSpaceDN w:val="0"/>
      <w:jc w:val="center"/>
    </w:pPr>
    <w:rPr>
      <w:szCs w:val="28"/>
    </w:rPr>
  </w:style>
  <w:style w:type="paragraph" w:customStyle="1" w:styleId="31">
    <w:name w:val="заголовок 3"/>
    <w:basedOn w:val="a"/>
    <w:next w:val="a"/>
    <w:rsid w:val="006C42F1"/>
    <w:pPr>
      <w:keepNext/>
      <w:autoSpaceDE w:val="0"/>
      <w:autoSpaceDN w:val="0"/>
    </w:pPr>
    <w:rPr>
      <w:sz w:val="32"/>
      <w:szCs w:val="32"/>
    </w:rPr>
  </w:style>
  <w:style w:type="paragraph" w:customStyle="1" w:styleId="41">
    <w:name w:val="заголовок 4"/>
    <w:basedOn w:val="a"/>
    <w:next w:val="a"/>
    <w:rsid w:val="006C42F1"/>
    <w:pPr>
      <w:keepNext/>
      <w:autoSpaceDE w:val="0"/>
      <w:autoSpaceDN w:val="0"/>
      <w:jc w:val="right"/>
    </w:pPr>
    <w:rPr>
      <w:szCs w:val="28"/>
    </w:rPr>
  </w:style>
  <w:style w:type="paragraph" w:customStyle="1" w:styleId="51">
    <w:name w:val="заголовок 5"/>
    <w:basedOn w:val="a"/>
    <w:next w:val="a"/>
    <w:rsid w:val="006C42F1"/>
    <w:pPr>
      <w:keepNext/>
      <w:autoSpaceDE w:val="0"/>
      <w:autoSpaceDN w:val="0"/>
      <w:ind w:left="113" w:right="113"/>
      <w:jc w:val="center"/>
    </w:pPr>
  </w:style>
  <w:style w:type="paragraph" w:customStyle="1" w:styleId="61">
    <w:name w:val="заголовок 6"/>
    <w:basedOn w:val="a"/>
    <w:next w:val="a"/>
    <w:rsid w:val="006C42F1"/>
    <w:pPr>
      <w:keepNext/>
      <w:autoSpaceDE w:val="0"/>
      <w:autoSpaceDN w:val="0"/>
      <w:jc w:val="center"/>
    </w:pPr>
  </w:style>
  <w:style w:type="paragraph" w:customStyle="1" w:styleId="71">
    <w:name w:val="заголовок 7"/>
    <w:basedOn w:val="a"/>
    <w:next w:val="a"/>
    <w:rsid w:val="006C42F1"/>
    <w:pPr>
      <w:keepNext/>
      <w:autoSpaceDE w:val="0"/>
      <w:autoSpaceDN w:val="0"/>
    </w:pPr>
  </w:style>
  <w:style w:type="paragraph" w:customStyle="1" w:styleId="81">
    <w:name w:val="заголовок 8"/>
    <w:basedOn w:val="a"/>
    <w:next w:val="a"/>
    <w:rsid w:val="006C42F1"/>
    <w:pPr>
      <w:keepNext/>
      <w:autoSpaceDE w:val="0"/>
      <w:autoSpaceDN w:val="0"/>
    </w:pPr>
    <w:rPr>
      <w:sz w:val="32"/>
      <w:szCs w:val="32"/>
    </w:rPr>
  </w:style>
  <w:style w:type="paragraph" w:customStyle="1" w:styleId="91">
    <w:name w:val="заголовок 9"/>
    <w:basedOn w:val="a"/>
    <w:next w:val="a"/>
    <w:rsid w:val="006C42F1"/>
    <w:pPr>
      <w:keepNext/>
      <w:autoSpaceDE w:val="0"/>
      <w:autoSpaceDN w:val="0"/>
      <w:jc w:val="right"/>
    </w:pPr>
  </w:style>
  <w:style w:type="character" w:customStyle="1" w:styleId="afa">
    <w:name w:val="Основной шрифт"/>
    <w:rsid w:val="006C42F1"/>
  </w:style>
  <w:style w:type="character" w:customStyle="1" w:styleId="afb">
    <w:name w:val="номер страницы"/>
    <w:basedOn w:val="afa"/>
    <w:rsid w:val="006C42F1"/>
  </w:style>
  <w:style w:type="paragraph" w:styleId="afc">
    <w:name w:val="TOC Heading"/>
    <w:basedOn w:val="1"/>
    <w:next w:val="a"/>
    <w:uiPriority w:val="39"/>
    <w:qFormat/>
    <w:rsid w:val="006C42F1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Cs w:val="28"/>
    </w:rPr>
  </w:style>
  <w:style w:type="paragraph" w:styleId="28">
    <w:name w:val="toc 2"/>
    <w:basedOn w:val="a"/>
    <w:next w:val="a"/>
    <w:autoRedefine/>
    <w:uiPriority w:val="39"/>
    <w:unhideWhenUsed/>
    <w:qFormat/>
    <w:rsid w:val="006C42F1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qFormat/>
    <w:rsid w:val="00564626"/>
    <w:pPr>
      <w:tabs>
        <w:tab w:val="right" w:leader="dot" w:pos="9346"/>
        <w:tab w:val="right" w:leader="dot" w:pos="9458"/>
      </w:tabs>
      <w:jc w:val="center"/>
    </w:pPr>
    <w:rPr>
      <w:rFonts w:asciiTheme="minorHAnsi" w:hAnsiTheme="minorHAnsi"/>
      <w:b/>
      <w:bCs/>
      <w:i/>
      <w:iCs/>
      <w:sz w:val="24"/>
    </w:rPr>
  </w:style>
  <w:style w:type="paragraph" w:styleId="32">
    <w:name w:val="toc 3"/>
    <w:basedOn w:val="a"/>
    <w:next w:val="a"/>
    <w:autoRedefine/>
    <w:uiPriority w:val="39"/>
    <w:unhideWhenUsed/>
    <w:qFormat/>
    <w:rsid w:val="006C42F1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6C42F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6C42F1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6C42F1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6C42F1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2">
    <w:name w:val="toc 8"/>
    <w:basedOn w:val="a"/>
    <w:next w:val="a"/>
    <w:autoRedefine/>
    <w:uiPriority w:val="39"/>
    <w:unhideWhenUsed/>
    <w:rsid w:val="006C42F1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2">
    <w:name w:val="toc 9"/>
    <w:basedOn w:val="a"/>
    <w:next w:val="a"/>
    <w:autoRedefine/>
    <w:uiPriority w:val="39"/>
    <w:unhideWhenUsed/>
    <w:rsid w:val="006C42F1"/>
    <w:pPr>
      <w:ind w:left="2240"/>
      <w:jc w:val="left"/>
    </w:pPr>
    <w:rPr>
      <w:rFonts w:asciiTheme="minorHAnsi" w:hAnsiTheme="minorHAnsi"/>
      <w:sz w:val="20"/>
      <w:szCs w:val="20"/>
    </w:rPr>
  </w:style>
  <w:style w:type="paragraph" w:customStyle="1" w:styleId="PzTitul">
    <w:name w:val="PzTitul"/>
    <w:basedOn w:val="a"/>
    <w:rsid w:val="006C42F1"/>
    <w:pPr>
      <w:spacing w:after="480"/>
      <w:jc w:val="center"/>
    </w:pPr>
    <w:rPr>
      <w:rFonts w:ascii="Arial" w:hAnsi="Arial" w:cs="Arial"/>
      <w:lang w:eastAsia="en-US"/>
    </w:rPr>
  </w:style>
  <w:style w:type="paragraph" w:customStyle="1" w:styleId="PzText">
    <w:name w:val="PzText"/>
    <w:basedOn w:val="PzTitul"/>
    <w:rsid w:val="006C42F1"/>
    <w:pPr>
      <w:spacing w:after="0"/>
      <w:ind w:firstLine="567"/>
      <w:jc w:val="both"/>
    </w:pPr>
  </w:style>
  <w:style w:type="paragraph" w:customStyle="1" w:styleId="FORMATTEXT">
    <w:name w:val=".FORMATTEXT"/>
    <w:rsid w:val="006C42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d">
    <w:name w:val="Document Map"/>
    <w:basedOn w:val="a"/>
    <w:link w:val="afe"/>
    <w:semiHidden/>
    <w:rsid w:val="006C42F1"/>
    <w:pPr>
      <w:shd w:val="clear" w:color="auto" w:fill="000080"/>
    </w:pPr>
    <w:rPr>
      <w:rFonts w:ascii="Tahoma" w:hAnsi="Tahoma"/>
      <w:lang w:val="x-none"/>
    </w:rPr>
  </w:style>
  <w:style w:type="character" w:customStyle="1" w:styleId="afe">
    <w:name w:val="Схема документа Знак"/>
    <w:link w:val="afd"/>
    <w:semiHidden/>
    <w:rsid w:val="006C42F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HTML">
    <w:name w:val="HTML Cite"/>
    <w:uiPriority w:val="99"/>
    <w:semiHidden/>
    <w:unhideWhenUsed/>
    <w:rsid w:val="00636B50"/>
    <w:rPr>
      <w:i/>
      <w:iCs/>
    </w:rPr>
  </w:style>
  <w:style w:type="character" w:customStyle="1" w:styleId="blk">
    <w:name w:val="blk"/>
    <w:rsid w:val="000E78D0"/>
    <w:rPr>
      <w:rFonts w:cs="Times New Roman"/>
    </w:rPr>
  </w:style>
  <w:style w:type="character" w:styleId="aff">
    <w:name w:val="Emphasis"/>
    <w:uiPriority w:val="20"/>
    <w:qFormat/>
    <w:rsid w:val="000E78D0"/>
    <w:rPr>
      <w:rFonts w:cs="Times New Roman"/>
      <w:i/>
      <w:iCs/>
    </w:rPr>
  </w:style>
  <w:style w:type="character" w:customStyle="1" w:styleId="50">
    <w:name w:val="Заголовок 5 Знак"/>
    <w:link w:val="5"/>
    <w:uiPriority w:val="9"/>
    <w:semiHidden/>
    <w:rsid w:val="004A3F49"/>
    <w:rPr>
      <w:rFonts w:ascii="Calibri Light" w:eastAsia="SimSun" w:hAnsi="Calibri Light" w:cs="Times New Roman"/>
      <w:color w:val="1F4D78"/>
      <w:lang w:eastAsia="ru-RU"/>
    </w:rPr>
  </w:style>
  <w:style w:type="character" w:customStyle="1" w:styleId="70">
    <w:name w:val="Заголовок 7 Знак"/>
    <w:link w:val="7"/>
    <w:uiPriority w:val="9"/>
    <w:semiHidden/>
    <w:rsid w:val="004A3F49"/>
    <w:rPr>
      <w:rFonts w:ascii="Calibri Light" w:eastAsia="SimSun" w:hAnsi="Calibri Light" w:cs="Times New Roman"/>
      <w:i/>
      <w:iCs/>
      <w:color w:val="404040"/>
      <w:lang w:eastAsia="ru-RU"/>
    </w:rPr>
  </w:style>
  <w:style w:type="character" w:customStyle="1" w:styleId="80">
    <w:name w:val="Заголовок 8 Знак"/>
    <w:link w:val="8"/>
    <w:uiPriority w:val="9"/>
    <w:semiHidden/>
    <w:rsid w:val="004A3F49"/>
    <w:rPr>
      <w:rFonts w:ascii="Calibri Light" w:eastAsia="SimSun" w:hAnsi="Calibri Light" w:cs="Times New Roman"/>
      <w:color w:val="5B9BD5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"/>
    <w:semiHidden/>
    <w:rsid w:val="004A3F49"/>
    <w:rPr>
      <w:rFonts w:ascii="Calibri Light" w:eastAsia="SimSun" w:hAnsi="Calibri Light" w:cs="Times New Roman"/>
      <w:i/>
      <w:iCs/>
      <w:color w:val="404040"/>
      <w:sz w:val="20"/>
      <w:szCs w:val="20"/>
      <w:lang w:eastAsia="ru-RU"/>
    </w:rPr>
  </w:style>
  <w:style w:type="paragraph" w:customStyle="1" w:styleId="aff0">
    <w:name w:val="курс"/>
    <w:basedOn w:val="a"/>
    <w:link w:val="aff1"/>
    <w:qFormat/>
    <w:rsid w:val="004A3F49"/>
    <w:rPr>
      <w:rFonts w:eastAsia="Calibri"/>
      <w:szCs w:val="28"/>
      <w:lang w:val="x-none" w:eastAsia="x-none"/>
    </w:rPr>
  </w:style>
  <w:style w:type="character" w:customStyle="1" w:styleId="aff1">
    <w:name w:val="курс Знак"/>
    <w:link w:val="aff0"/>
    <w:rsid w:val="004A3F49"/>
    <w:rPr>
      <w:rFonts w:ascii="Times New Roman" w:hAnsi="Times New Roman" w:cs="Times New Roman"/>
      <w:sz w:val="28"/>
      <w:szCs w:val="28"/>
    </w:rPr>
  </w:style>
  <w:style w:type="paragraph" w:styleId="aff2">
    <w:name w:val="No Spacing"/>
    <w:uiPriority w:val="1"/>
    <w:qFormat/>
    <w:rsid w:val="004A3F49"/>
    <w:rPr>
      <w:sz w:val="22"/>
      <w:szCs w:val="22"/>
      <w:lang w:eastAsia="en-US"/>
    </w:rPr>
  </w:style>
  <w:style w:type="character" w:customStyle="1" w:styleId="15">
    <w:name w:val="Основной текст Знак1"/>
    <w:uiPriority w:val="99"/>
    <w:rsid w:val="004A3F49"/>
    <w:rPr>
      <w:rFonts w:ascii="Times New Roman" w:hAnsi="Times New Roman"/>
      <w:sz w:val="23"/>
      <w:szCs w:val="23"/>
      <w:shd w:val="clear" w:color="auto" w:fill="FFFFFF"/>
    </w:rPr>
  </w:style>
  <w:style w:type="character" w:customStyle="1" w:styleId="-1pt">
    <w:name w:val="Основной текст + Интервал -1 pt"/>
    <w:uiPriority w:val="99"/>
    <w:rsid w:val="004A3F49"/>
    <w:rPr>
      <w:rFonts w:ascii="Times New Roman" w:hAnsi="Times New Roman" w:cs="Times New Roman"/>
      <w:spacing w:val="-20"/>
      <w:sz w:val="23"/>
      <w:szCs w:val="23"/>
      <w:shd w:val="clear" w:color="auto" w:fill="FFFFFF"/>
    </w:rPr>
  </w:style>
  <w:style w:type="paragraph" w:styleId="aff3">
    <w:name w:val="footnote text"/>
    <w:basedOn w:val="a"/>
    <w:link w:val="aff4"/>
    <w:uiPriority w:val="99"/>
    <w:unhideWhenUsed/>
    <w:rsid w:val="004A3F49"/>
    <w:rPr>
      <w:rFonts w:ascii="Calibri" w:eastAsia="Calibri" w:hAnsi="Calibri"/>
      <w:lang w:val="x-none" w:eastAsia="x-none"/>
    </w:rPr>
  </w:style>
  <w:style w:type="character" w:customStyle="1" w:styleId="aff4">
    <w:name w:val="Текст сноски Знак"/>
    <w:link w:val="aff3"/>
    <w:uiPriority w:val="99"/>
    <w:rsid w:val="004A3F49"/>
    <w:rPr>
      <w:rFonts w:ascii="Calibri" w:eastAsia="Calibri" w:hAnsi="Calibri" w:cs="Times New Roman"/>
      <w:sz w:val="20"/>
      <w:szCs w:val="20"/>
    </w:rPr>
  </w:style>
  <w:style w:type="character" w:styleId="aff5">
    <w:name w:val="footnote reference"/>
    <w:uiPriority w:val="99"/>
    <w:unhideWhenUsed/>
    <w:rsid w:val="004A3F49"/>
    <w:rPr>
      <w:vertAlign w:val="superscript"/>
    </w:rPr>
  </w:style>
  <w:style w:type="character" w:customStyle="1" w:styleId="29">
    <w:name w:val="Сноска (2)_"/>
    <w:link w:val="2a"/>
    <w:rsid w:val="004A3F49"/>
    <w:rPr>
      <w:sz w:val="23"/>
      <w:szCs w:val="23"/>
      <w:shd w:val="clear" w:color="auto" w:fill="FFFFFF"/>
    </w:rPr>
  </w:style>
  <w:style w:type="paragraph" w:customStyle="1" w:styleId="2a">
    <w:name w:val="Сноска (2)"/>
    <w:basedOn w:val="a"/>
    <w:link w:val="29"/>
    <w:rsid w:val="004A3F49"/>
    <w:pPr>
      <w:shd w:val="clear" w:color="auto" w:fill="FFFFFF"/>
      <w:spacing w:line="274" w:lineRule="exact"/>
    </w:pPr>
    <w:rPr>
      <w:rFonts w:ascii="Calibri" w:eastAsia="Calibri" w:hAnsi="Calibri"/>
      <w:sz w:val="23"/>
      <w:szCs w:val="23"/>
      <w:lang w:val="x-none" w:eastAsia="x-none"/>
    </w:rPr>
  </w:style>
  <w:style w:type="character" w:customStyle="1" w:styleId="ListLabel2">
    <w:name w:val="ListLabel 2"/>
    <w:rsid w:val="004A3F49"/>
    <w:rPr>
      <w:rFonts w:cs="Courier New"/>
    </w:rPr>
  </w:style>
  <w:style w:type="character" w:customStyle="1" w:styleId="16">
    <w:name w:val="Знак сноски1"/>
    <w:rsid w:val="004A3F49"/>
    <w:rPr>
      <w:vertAlign w:val="superscript"/>
    </w:rPr>
  </w:style>
  <w:style w:type="character" w:customStyle="1" w:styleId="ListLabel1">
    <w:name w:val="ListLabel 1"/>
    <w:rsid w:val="004A3F49"/>
    <w:rPr>
      <w:rFonts w:cs="OpenSymbol"/>
    </w:rPr>
  </w:style>
  <w:style w:type="character" w:customStyle="1" w:styleId="DefaultParagraphFont1">
    <w:name w:val="Default Paragraph Font1"/>
    <w:rsid w:val="004A3F49"/>
  </w:style>
  <w:style w:type="character" w:customStyle="1" w:styleId="ListLabel3">
    <w:name w:val="ListLabel 3"/>
    <w:rsid w:val="004A3F49"/>
    <w:rPr>
      <w:color w:val="00000A"/>
    </w:rPr>
  </w:style>
  <w:style w:type="paragraph" w:styleId="aff6">
    <w:name w:val="List"/>
    <w:basedOn w:val="af4"/>
    <w:rsid w:val="004A3F49"/>
    <w:rPr>
      <w:rFonts w:cs="Mangal"/>
      <w:lang w:eastAsia="ru-RU"/>
    </w:rPr>
  </w:style>
  <w:style w:type="paragraph" w:customStyle="1" w:styleId="17">
    <w:name w:val="Название1"/>
    <w:basedOn w:val="a"/>
    <w:rsid w:val="004A3F49"/>
    <w:pPr>
      <w:suppressLineNumbers/>
      <w:spacing w:before="120" w:after="120" w:line="276" w:lineRule="auto"/>
    </w:pPr>
    <w:rPr>
      <w:rFonts w:ascii="Calibri" w:hAnsi="Calibri" w:cs="Mangal"/>
      <w:i/>
      <w:iCs/>
    </w:rPr>
  </w:style>
  <w:style w:type="paragraph" w:customStyle="1" w:styleId="18">
    <w:name w:val="Указатель1"/>
    <w:basedOn w:val="a"/>
    <w:rsid w:val="004A3F49"/>
    <w:pPr>
      <w:suppressLineNumbers/>
      <w:spacing w:after="200" w:line="276" w:lineRule="auto"/>
    </w:pPr>
    <w:rPr>
      <w:rFonts w:ascii="Calibri" w:hAnsi="Calibri" w:cs="Mangal"/>
      <w:sz w:val="22"/>
      <w:szCs w:val="22"/>
    </w:rPr>
  </w:style>
  <w:style w:type="paragraph" w:customStyle="1" w:styleId="text-3">
    <w:name w:val="text-3"/>
    <w:basedOn w:val="a"/>
    <w:rsid w:val="004A3F49"/>
    <w:pPr>
      <w:spacing w:before="28" w:after="100" w:line="100" w:lineRule="atLeast"/>
    </w:pPr>
    <w:rPr>
      <w:kern w:val="1"/>
    </w:rPr>
  </w:style>
  <w:style w:type="paragraph" w:customStyle="1" w:styleId="ListParagraph1">
    <w:name w:val="List Paragraph1"/>
    <w:basedOn w:val="a"/>
    <w:rsid w:val="004A3F49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  <w:style w:type="paragraph" w:customStyle="1" w:styleId="aff7">
    <w:name w:val="ПЗ список маркер"/>
    <w:basedOn w:val="a"/>
    <w:rsid w:val="004A3F49"/>
    <w:pPr>
      <w:tabs>
        <w:tab w:val="left" w:pos="1440"/>
      </w:tabs>
      <w:spacing w:line="100" w:lineRule="atLeast"/>
      <w:ind w:left="720" w:hanging="720"/>
    </w:pPr>
  </w:style>
  <w:style w:type="paragraph" w:customStyle="1" w:styleId="aff8">
    <w:name w:val="ОСНОВНОЙ !!!"/>
    <w:basedOn w:val="af4"/>
    <w:rsid w:val="004A3F49"/>
    <w:pPr>
      <w:spacing w:before="120" w:after="0" w:line="100" w:lineRule="atLeast"/>
      <w:ind w:firstLine="900"/>
    </w:pPr>
    <w:rPr>
      <w:rFonts w:ascii="Arial" w:hAnsi="Arial"/>
      <w:kern w:val="1"/>
      <w:sz w:val="20"/>
      <w:lang w:eastAsia="ru-RU"/>
    </w:rPr>
  </w:style>
  <w:style w:type="paragraph" w:customStyle="1" w:styleId="312">
    <w:name w:val="Стиль Заголовок 3 + 12 пт"/>
    <w:basedOn w:val="3"/>
    <w:rsid w:val="004A3F49"/>
    <w:pPr>
      <w:tabs>
        <w:tab w:val="left" w:pos="2340"/>
      </w:tabs>
      <w:spacing w:before="240" w:after="120" w:line="100" w:lineRule="atLeast"/>
      <w:outlineLvl w:val="9"/>
    </w:pPr>
    <w:rPr>
      <w:rFonts w:eastAsia="SimSun"/>
      <w:color w:val="5B9BD5"/>
      <w:kern w:val="1"/>
      <w:szCs w:val="22"/>
    </w:rPr>
  </w:style>
  <w:style w:type="table" w:styleId="-56">
    <w:name w:val="Grid Table 5 Dark Accent 6"/>
    <w:basedOn w:val="a1"/>
    <w:uiPriority w:val="50"/>
    <w:rsid w:val="004A3F49"/>
    <w:rPr>
      <w:rFonts w:eastAsia="Times New Roman"/>
      <w:lang w:eastAsia="ru-RU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-26">
    <w:name w:val="Grid Table 2 Accent 6"/>
    <w:basedOn w:val="a1"/>
    <w:uiPriority w:val="47"/>
    <w:rsid w:val="004A3F49"/>
    <w:rPr>
      <w:rFonts w:eastAsia="Times New Roman"/>
      <w:lang w:eastAsia="ru-RU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-76">
    <w:name w:val="List Table 7 Colorful Accent 6"/>
    <w:basedOn w:val="a1"/>
    <w:uiPriority w:val="52"/>
    <w:rsid w:val="004A3F49"/>
    <w:rPr>
      <w:rFonts w:eastAsia="Times New Roman"/>
      <w:color w:val="538135"/>
      <w:lang w:eastAsia="ru-RU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6">
    <w:name w:val="Grid Table 1 Light Accent 6"/>
    <w:basedOn w:val="a1"/>
    <w:uiPriority w:val="46"/>
    <w:rsid w:val="004A3F49"/>
    <w:rPr>
      <w:rFonts w:eastAsia="Times New Roman"/>
      <w:lang w:eastAsia="ru-RU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9">
    <w:name w:val="Основной шрифт абзаца1"/>
    <w:rsid w:val="004A3F49"/>
  </w:style>
  <w:style w:type="paragraph" w:customStyle="1" w:styleId="1a">
    <w:name w:val="Заголовок1"/>
    <w:basedOn w:val="a"/>
    <w:next w:val="af4"/>
    <w:rsid w:val="004A3F49"/>
    <w:pPr>
      <w:keepNext/>
      <w:spacing w:before="240" w:after="120" w:line="276" w:lineRule="auto"/>
    </w:pPr>
    <w:rPr>
      <w:rFonts w:ascii="Arial" w:eastAsia="Microsoft YaHei" w:hAnsi="Arial"/>
      <w:szCs w:val="28"/>
      <w:lang w:eastAsia="ar-SA"/>
    </w:rPr>
  </w:style>
  <w:style w:type="paragraph" w:customStyle="1" w:styleId="1b">
    <w:name w:val="Текст выноски1"/>
    <w:basedOn w:val="a"/>
    <w:rsid w:val="004A3F49"/>
    <w:pPr>
      <w:spacing w:after="200" w:line="100" w:lineRule="atLeast"/>
    </w:pPr>
    <w:rPr>
      <w:rFonts w:ascii="Tahoma" w:hAnsi="Tahoma" w:cs="Tahoma"/>
      <w:sz w:val="16"/>
      <w:szCs w:val="16"/>
      <w:lang w:eastAsia="ar-SA"/>
    </w:rPr>
  </w:style>
  <w:style w:type="character" w:customStyle="1" w:styleId="1c">
    <w:name w:val="Текст выноски Знак1"/>
    <w:uiPriority w:val="99"/>
    <w:semiHidden/>
    <w:rsid w:val="004A3F49"/>
    <w:rPr>
      <w:rFonts w:ascii="Tahoma" w:eastAsia="SimSun" w:hAnsi="Tahoma" w:cs="Tahoma"/>
      <w:kern w:val="1"/>
      <w:sz w:val="16"/>
      <w:szCs w:val="16"/>
      <w:lang w:eastAsia="ar-SA"/>
    </w:rPr>
  </w:style>
  <w:style w:type="character" w:customStyle="1" w:styleId="410">
    <w:name w:val="Заголовок 4 Знак1"/>
    <w:rsid w:val="004A3F4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f9">
    <w:name w:val="Первый уровень"/>
    <w:basedOn w:val="a3"/>
    <w:next w:val="a"/>
    <w:qFormat/>
    <w:rsid w:val="009D0E0B"/>
    <w:pPr>
      <w:pageBreakBefore/>
      <w:ind w:left="357" w:hanging="357"/>
      <w:contextualSpacing w:val="0"/>
      <w:jc w:val="center"/>
    </w:pPr>
    <w:rPr>
      <w:b/>
    </w:rPr>
  </w:style>
  <w:style w:type="paragraph" w:customStyle="1" w:styleId="affa">
    <w:name w:val="Второй уровень"/>
    <w:basedOn w:val="a3"/>
    <w:qFormat/>
    <w:rsid w:val="00E07F6D"/>
    <w:pPr>
      <w:ind w:left="788" w:hanging="431"/>
      <w:contextualSpacing w:val="0"/>
      <w:jc w:val="center"/>
    </w:pPr>
    <w:rPr>
      <w:b/>
    </w:rPr>
  </w:style>
  <w:style w:type="numbering" w:customStyle="1" w:styleId="1d">
    <w:name w:val="Нет списка1"/>
    <w:next w:val="a2"/>
    <w:uiPriority w:val="99"/>
    <w:semiHidden/>
    <w:unhideWhenUsed/>
    <w:rsid w:val="004A3F49"/>
  </w:style>
  <w:style w:type="paragraph" w:customStyle="1" w:styleId="msolistparagraph0">
    <w:name w:val="msolistparagraph"/>
    <w:basedOn w:val="a"/>
    <w:rsid w:val="004A3F49"/>
    <w:pPr>
      <w:spacing w:after="200" w:line="276" w:lineRule="auto"/>
      <w:ind w:left="720"/>
    </w:pPr>
    <w:rPr>
      <w:rFonts w:ascii="Calibri" w:hAnsi="Calibri"/>
      <w:sz w:val="22"/>
      <w:szCs w:val="22"/>
      <w:lang w:eastAsia="zh-CN"/>
    </w:rPr>
  </w:style>
  <w:style w:type="paragraph" w:styleId="affb">
    <w:name w:val="caption"/>
    <w:basedOn w:val="a"/>
    <w:next w:val="a"/>
    <w:uiPriority w:val="35"/>
    <w:semiHidden/>
    <w:unhideWhenUsed/>
    <w:qFormat/>
    <w:rsid w:val="004A3F49"/>
    <w:pPr>
      <w:spacing w:after="200"/>
    </w:pPr>
    <w:rPr>
      <w:rFonts w:ascii="Calibri" w:hAnsi="Calibri"/>
      <w:b/>
      <w:bCs/>
      <w:color w:val="5B9BD5"/>
      <w:sz w:val="18"/>
      <w:szCs w:val="18"/>
    </w:rPr>
  </w:style>
  <w:style w:type="paragraph" w:styleId="2b">
    <w:name w:val="Quote"/>
    <w:basedOn w:val="a"/>
    <w:next w:val="a"/>
    <w:link w:val="2c"/>
    <w:uiPriority w:val="29"/>
    <w:qFormat/>
    <w:rsid w:val="004A3F49"/>
    <w:pPr>
      <w:spacing w:after="200" w:line="276" w:lineRule="auto"/>
    </w:pPr>
    <w:rPr>
      <w:rFonts w:ascii="Calibri" w:hAnsi="Calibri"/>
      <w:i/>
      <w:iCs/>
      <w:color w:val="000000"/>
      <w:lang w:val="x-none"/>
    </w:rPr>
  </w:style>
  <w:style w:type="character" w:customStyle="1" w:styleId="2c">
    <w:name w:val="Цитата 2 Знак"/>
    <w:link w:val="2b"/>
    <w:uiPriority w:val="29"/>
    <w:rsid w:val="004A3F49"/>
    <w:rPr>
      <w:rFonts w:eastAsia="Times New Roman"/>
      <w:i/>
      <w:iCs/>
      <w:color w:val="000000"/>
      <w:lang w:eastAsia="ru-RU"/>
    </w:rPr>
  </w:style>
  <w:style w:type="paragraph" w:styleId="affc">
    <w:name w:val="Intense Quote"/>
    <w:basedOn w:val="a"/>
    <w:next w:val="a"/>
    <w:link w:val="affd"/>
    <w:uiPriority w:val="30"/>
    <w:qFormat/>
    <w:rsid w:val="004A3F49"/>
    <w:pPr>
      <w:pBdr>
        <w:bottom w:val="single" w:sz="4" w:space="4" w:color="5B9BD5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5B9BD5"/>
      <w:lang w:val="x-none"/>
    </w:rPr>
  </w:style>
  <w:style w:type="character" w:customStyle="1" w:styleId="affd">
    <w:name w:val="Выделенная цитата Знак"/>
    <w:link w:val="affc"/>
    <w:uiPriority w:val="30"/>
    <w:rsid w:val="004A3F49"/>
    <w:rPr>
      <w:rFonts w:eastAsia="Times New Roman"/>
      <w:b/>
      <w:bCs/>
      <w:i/>
      <w:iCs/>
      <w:color w:val="5B9BD5"/>
      <w:lang w:eastAsia="ru-RU"/>
    </w:rPr>
  </w:style>
  <w:style w:type="character" w:styleId="affe">
    <w:name w:val="Subtle Emphasis"/>
    <w:uiPriority w:val="19"/>
    <w:qFormat/>
    <w:rsid w:val="004A3F49"/>
    <w:rPr>
      <w:i/>
      <w:iCs/>
      <w:color w:val="808080"/>
    </w:rPr>
  </w:style>
  <w:style w:type="character" w:styleId="afff">
    <w:name w:val="Intense Emphasis"/>
    <w:uiPriority w:val="21"/>
    <w:qFormat/>
    <w:rsid w:val="004A3F49"/>
    <w:rPr>
      <w:b/>
      <w:bCs/>
      <w:i/>
      <w:iCs/>
      <w:color w:val="5B9BD5"/>
    </w:rPr>
  </w:style>
  <w:style w:type="character" w:styleId="afff0">
    <w:name w:val="Subtle Reference"/>
    <w:uiPriority w:val="31"/>
    <w:qFormat/>
    <w:rsid w:val="004A3F49"/>
    <w:rPr>
      <w:smallCaps/>
      <w:color w:val="ED7D31"/>
      <w:u w:val="single"/>
    </w:rPr>
  </w:style>
  <w:style w:type="character" w:styleId="afff1">
    <w:name w:val="Intense Reference"/>
    <w:uiPriority w:val="32"/>
    <w:qFormat/>
    <w:rsid w:val="004A3F49"/>
    <w:rPr>
      <w:b/>
      <w:bCs/>
      <w:smallCaps/>
      <w:color w:val="ED7D31"/>
      <w:spacing w:val="5"/>
      <w:u w:val="single"/>
    </w:rPr>
  </w:style>
  <w:style w:type="character" w:styleId="afff2">
    <w:name w:val="Book Title"/>
    <w:uiPriority w:val="33"/>
    <w:qFormat/>
    <w:rsid w:val="004A3F49"/>
    <w:rPr>
      <w:b/>
      <w:bCs/>
      <w:smallCaps/>
      <w:spacing w:val="5"/>
    </w:rPr>
  </w:style>
  <w:style w:type="character" w:customStyle="1" w:styleId="fs11">
    <w:name w:val="fs11"/>
    <w:rsid w:val="00FB322D"/>
  </w:style>
  <w:style w:type="character" w:customStyle="1" w:styleId="UnresolvedMention1">
    <w:name w:val="Unresolved Mention1"/>
    <w:uiPriority w:val="99"/>
    <w:semiHidden/>
    <w:unhideWhenUsed/>
    <w:rsid w:val="00CC0969"/>
    <w:rPr>
      <w:color w:val="808080"/>
      <w:shd w:val="clear" w:color="auto" w:fill="E6E6E6"/>
    </w:rPr>
  </w:style>
  <w:style w:type="paragraph" w:customStyle="1" w:styleId="afff3">
    <w:name w:val="Листинг программы"/>
    <w:rsid w:val="00C10FC3"/>
    <w:pPr>
      <w:suppressAutoHyphens/>
    </w:pPr>
    <w:rPr>
      <w:rFonts w:ascii="Times New Roman" w:eastAsia="Times New Roman" w:hAnsi="Times New Roman"/>
      <w:noProof/>
      <w:lang w:eastAsia="ru-RU"/>
    </w:rPr>
  </w:style>
  <w:style w:type="character" w:customStyle="1" w:styleId="hl">
    <w:name w:val="hl"/>
    <w:rsid w:val="00C10FC3"/>
  </w:style>
  <w:style w:type="character" w:styleId="afff4">
    <w:name w:val="FollowedHyperlink"/>
    <w:uiPriority w:val="99"/>
    <w:semiHidden/>
    <w:unhideWhenUsed/>
    <w:rsid w:val="00C10FC3"/>
    <w:rPr>
      <w:color w:val="954F72"/>
      <w:u w:val="single"/>
    </w:rPr>
  </w:style>
  <w:style w:type="paragraph" w:customStyle="1" w:styleId="msonormal0">
    <w:name w:val="msonormal"/>
    <w:basedOn w:val="a"/>
    <w:uiPriority w:val="99"/>
    <w:rsid w:val="00C10FC3"/>
    <w:pPr>
      <w:spacing w:before="100" w:beforeAutospacing="1" w:after="100" w:afterAutospacing="1"/>
    </w:pPr>
  </w:style>
  <w:style w:type="paragraph" w:customStyle="1" w:styleId="ConsNormal">
    <w:name w:val="ConsNormal"/>
    <w:rsid w:val="00A33F9E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lang w:eastAsia="ru-RU"/>
    </w:rPr>
  </w:style>
  <w:style w:type="table" w:customStyle="1" w:styleId="GridTable6ColourfulAccent21">
    <w:name w:val="Grid Table 6 Colourful – Accent 21"/>
    <w:basedOn w:val="a1"/>
    <w:uiPriority w:val="51"/>
    <w:rsid w:val="00A33F9E"/>
    <w:rPr>
      <w:color w:val="943634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5Dark-Accent21">
    <w:name w:val="Grid Table 5 Dark - Accent 21"/>
    <w:basedOn w:val="a1"/>
    <w:uiPriority w:val="50"/>
    <w:rsid w:val="00A33F9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E5B8B7"/>
      </w:tcPr>
    </w:tblStylePr>
  </w:style>
  <w:style w:type="paragraph" w:customStyle="1" w:styleId="ConsPlusTitle">
    <w:name w:val="ConsPlusTitle"/>
    <w:rsid w:val="00B9357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customStyle="1" w:styleId="1e">
    <w:name w:val="Абзац списка1"/>
    <w:basedOn w:val="a"/>
    <w:rsid w:val="00B93573"/>
    <w:pPr>
      <w:suppressAutoHyphens/>
      <w:spacing w:after="200" w:line="100" w:lineRule="atLeast"/>
      <w:ind w:left="720"/>
      <w:contextualSpacing/>
    </w:pPr>
    <w:rPr>
      <w:rFonts w:eastAsia="SimSun"/>
      <w:color w:val="000000"/>
      <w:kern w:val="1"/>
      <w:lang w:eastAsia="zh-CN"/>
    </w:rPr>
  </w:style>
  <w:style w:type="paragraph" w:customStyle="1" w:styleId="Standard">
    <w:name w:val="Standard"/>
    <w:rsid w:val="00E41F3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afff5">
    <w:name w:val="Заголовок диссер Знак"/>
    <w:link w:val="afff6"/>
    <w:locked/>
    <w:rsid w:val="0036486D"/>
    <w:rPr>
      <w:rFonts w:ascii="Times New Roman" w:eastAsia="Times New Roman" w:hAnsi="Times New Roman"/>
      <w:b/>
      <w:i/>
      <w:iCs/>
      <w:sz w:val="32"/>
      <w:szCs w:val="32"/>
    </w:rPr>
  </w:style>
  <w:style w:type="paragraph" w:customStyle="1" w:styleId="afff6">
    <w:name w:val="Заголовок диссер"/>
    <w:basedOn w:val="7"/>
    <w:link w:val="afff5"/>
    <w:qFormat/>
    <w:rsid w:val="0036486D"/>
    <w:pPr>
      <w:spacing w:line="360" w:lineRule="auto"/>
      <w:ind w:firstLine="567"/>
    </w:pPr>
    <w:rPr>
      <w:rFonts w:ascii="Times New Roman" w:eastAsia="Times New Roman" w:hAnsi="Times New Roman"/>
      <w:b/>
      <w:color w:val="auto"/>
      <w:sz w:val="32"/>
      <w:szCs w:val="32"/>
      <w:lang w:val="ru-RU"/>
    </w:rPr>
  </w:style>
  <w:style w:type="paragraph" w:customStyle="1" w:styleId="article-renderblock">
    <w:name w:val="article-render__block"/>
    <w:basedOn w:val="a"/>
    <w:rsid w:val="0081353A"/>
    <w:pPr>
      <w:spacing w:before="100" w:beforeAutospacing="1" w:after="100" w:afterAutospacing="1"/>
    </w:pPr>
  </w:style>
  <w:style w:type="character" w:customStyle="1" w:styleId="a4">
    <w:name w:val="Абзац списка Знак"/>
    <w:aliases w:val="Абзац диплом Знак,СПИСОК Знак"/>
    <w:link w:val="a3"/>
    <w:uiPriority w:val="34"/>
    <w:locked/>
    <w:rsid w:val="00036401"/>
    <w:rPr>
      <w:rFonts w:ascii="Times New Roman" w:eastAsia="Times New Roman" w:hAnsi="Times New Roman"/>
      <w:sz w:val="28"/>
      <w:szCs w:val="22"/>
    </w:rPr>
  </w:style>
  <w:style w:type="paragraph" w:customStyle="1" w:styleId="afff7">
    <w:name w:val="Макет_заг"/>
    <w:basedOn w:val="a"/>
    <w:rsid w:val="00AF64A6"/>
  </w:style>
  <w:style w:type="paragraph" w:customStyle="1" w:styleId="msonormal3">
    <w:name w:val="msonormal3"/>
    <w:basedOn w:val="a"/>
    <w:rsid w:val="007567A6"/>
    <w:pPr>
      <w:spacing w:before="100" w:beforeAutospacing="1" w:after="100" w:afterAutospacing="1"/>
    </w:pPr>
  </w:style>
  <w:style w:type="character" w:customStyle="1" w:styleId="i">
    <w:name w:val="i"/>
    <w:basedOn w:val="a0"/>
    <w:rsid w:val="0019705A"/>
  </w:style>
  <w:style w:type="character" w:customStyle="1" w:styleId="nazv">
    <w:name w:val="nazv"/>
    <w:basedOn w:val="a0"/>
    <w:rsid w:val="0019705A"/>
  </w:style>
  <w:style w:type="paragraph" w:customStyle="1" w:styleId="prior">
    <w:name w:val="prior"/>
    <w:basedOn w:val="a"/>
    <w:rsid w:val="0019705A"/>
    <w:pPr>
      <w:spacing w:before="100" w:beforeAutospacing="1" w:after="100" w:afterAutospacing="1"/>
    </w:pPr>
  </w:style>
  <w:style w:type="paragraph" w:customStyle="1" w:styleId="b560">
    <w:name w:val="b560"/>
    <w:basedOn w:val="a"/>
    <w:rsid w:val="0019705A"/>
    <w:pPr>
      <w:spacing w:before="100" w:beforeAutospacing="1" w:after="100" w:afterAutospacing="1"/>
    </w:pPr>
  </w:style>
  <w:style w:type="paragraph" w:customStyle="1" w:styleId="titabs">
    <w:name w:val="titabs"/>
    <w:basedOn w:val="a"/>
    <w:rsid w:val="0019705A"/>
    <w:pPr>
      <w:spacing w:before="100" w:beforeAutospacing="1" w:after="100" w:afterAutospacing="1"/>
    </w:pPr>
  </w:style>
  <w:style w:type="character" w:customStyle="1" w:styleId="key">
    <w:name w:val="key"/>
    <w:basedOn w:val="a0"/>
    <w:rsid w:val="0019705A"/>
  </w:style>
  <w:style w:type="paragraph" w:customStyle="1" w:styleId="titcla">
    <w:name w:val="titcla"/>
    <w:basedOn w:val="a"/>
    <w:rsid w:val="0019705A"/>
    <w:pPr>
      <w:spacing w:before="100" w:beforeAutospacing="1" w:after="100" w:afterAutospacing="1"/>
    </w:pPr>
  </w:style>
  <w:style w:type="paragraph" w:customStyle="1" w:styleId="startizv">
    <w:name w:val="startizv"/>
    <w:basedOn w:val="a"/>
    <w:rsid w:val="00275B0D"/>
    <w:pPr>
      <w:spacing w:before="100" w:beforeAutospacing="1" w:after="100" w:afterAutospacing="1"/>
    </w:pPr>
  </w:style>
  <w:style w:type="paragraph" w:styleId="afff8">
    <w:name w:val="Revision"/>
    <w:hidden/>
    <w:uiPriority w:val="99"/>
    <w:semiHidden/>
    <w:rsid w:val="00973E13"/>
    <w:rPr>
      <w:rFonts w:ascii="Times New Roman" w:eastAsia="Times New Roman" w:hAnsi="Times New Roman"/>
      <w:sz w:val="28"/>
      <w:szCs w:val="24"/>
    </w:rPr>
  </w:style>
  <w:style w:type="paragraph" w:customStyle="1" w:styleId="nameizv">
    <w:name w:val="nameizv"/>
    <w:basedOn w:val="a"/>
    <w:rsid w:val="00B94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izv">
    <w:name w:val="izv"/>
    <w:basedOn w:val="a"/>
    <w:rsid w:val="00B94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headeraff6">
    <w:name w:val="header_aff6"/>
    <w:basedOn w:val="a0"/>
    <w:rsid w:val="00561E80"/>
  </w:style>
  <w:style w:type="paragraph" w:customStyle="1" w:styleId="1f">
    <w:name w:val="заголовок1"/>
    <w:basedOn w:val="1"/>
    <w:next w:val="1"/>
    <w:link w:val="1f0"/>
    <w:qFormat/>
    <w:rsid w:val="00C63686"/>
    <w:pPr>
      <w:keepLines/>
      <w:spacing w:line="360" w:lineRule="auto"/>
      <w:ind w:firstLine="0"/>
    </w:pPr>
    <w:rPr>
      <w:rFonts w:eastAsiaTheme="majorEastAsia" w:cs="Times New Roman (Headings CS)"/>
      <w:color w:val="000000" w:themeColor="text1"/>
      <w:sz w:val="28"/>
      <w:szCs w:val="32"/>
    </w:rPr>
  </w:style>
  <w:style w:type="character" w:customStyle="1" w:styleId="1f0">
    <w:name w:val="заголовок1 Знак"/>
    <w:basedOn w:val="10"/>
    <w:link w:val="1f"/>
    <w:rsid w:val="00C63686"/>
    <w:rPr>
      <w:rFonts w:ascii="Times New Roman" w:eastAsiaTheme="majorEastAsia" w:hAnsi="Times New Roman" w:cs="Times New Roman (Headings CS)"/>
      <w:b/>
      <w:color w:val="000000" w:themeColor="text1"/>
      <w:sz w:val="28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0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6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6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26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9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3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90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2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23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0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1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6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9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7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8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8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1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9498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0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0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2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3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1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6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6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7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1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3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3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8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5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7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8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6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8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7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5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1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0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2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3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4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9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0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9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1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4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74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16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6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1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7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1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2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3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2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3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9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6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8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4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1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07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4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2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08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2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7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1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8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9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6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1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7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4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7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5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6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0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4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8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0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7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5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03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4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7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1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1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0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A8341-B98E-43CD-9A2A-78D2BB23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Links>
    <vt:vector size="480" baseType="variant">
      <vt:variant>
        <vt:i4>3801143</vt:i4>
      </vt:variant>
      <vt:variant>
        <vt:i4>236</vt:i4>
      </vt:variant>
      <vt:variant>
        <vt:i4>0</vt:i4>
      </vt:variant>
      <vt:variant>
        <vt:i4>5</vt:i4>
      </vt:variant>
      <vt:variant>
        <vt:lpwstr>http://www.fips.ru/Archive/PAT/2006FULL/2006.01.10/DOC/RUNWC1/000/000/002/267/745/00000001.tif</vt:lpwstr>
      </vt:variant>
      <vt:variant>
        <vt:lpwstr/>
      </vt:variant>
      <vt:variant>
        <vt:i4>3801143</vt:i4>
      </vt:variant>
      <vt:variant>
        <vt:i4>234</vt:i4>
      </vt:variant>
      <vt:variant>
        <vt:i4>0</vt:i4>
      </vt:variant>
      <vt:variant>
        <vt:i4>5</vt:i4>
      </vt:variant>
      <vt:variant>
        <vt:lpwstr>http://www.fips.ru/Archive/PAT/2006FULL/2006.01.10/DOC/RUNWC1/000/000/002/267/745/00000001.tif</vt:lpwstr>
      </vt:variant>
      <vt:variant>
        <vt:lpwstr/>
      </vt:variant>
      <vt:variant>
        <vt:i4>3407934</vt:i4>
      </vt:variant>
      <vt:variant>
        <vt:i4>231</vt:i4>
      </vt:variant>
      <vt:variant>
        <vt:i4>0</vt:i4>
      </vt:variant>
      <vt:variant>
        <vt:i4>5</vt:i4>
      </vt:variant>
      <vt:variant>
        <vt:lpwstr>http://www.fips.ru/Archive/PAT/2006FULL/2006.01.10/DOC/RUNWC1/000/000/002/267/745/DOCUMENT.PDF</vt:lpwstr>
      </vt:variant>
      <vt:variant>
        <vt:lpwstr/>
      </vt:variant>
      <vt:variant>
        <vt:i4>4063350</vt:i4>
      </vt:variant>
      <vt:variant>
        <vt:i4>228</vt:i4>
      </vt:variant>
      <vt:variant>
        <vt:i4>0</vt:i4>
      </vt:variant>
      <vt:variant>
        <vt:i4>5</vt:i4>
      </vt:variant>
      <vt:variant>
        <vt:lpwstr>http://www1.fips.ru/fips_servl/fips_servlet?DB=RUPATAP&amp;DocNumber=2004116149/28&amp;TypeFile=html</vt:lpwstr>
      </vt:variant>
      <vt:variant>
        <vt:lpwstr/>
      </vt:variant>
      <vt:variant>
        <vt:i4>2621476</vt:i4>
      </vt:variant>
      <vt:variant>
        <vt:i4>225</vt:i4>
      </vt:variant>
      <vt:variant>
        <vt:i4>0</vt:i4>
      </vt:variant>
      <vt:variant>
        <vt:i4>5</vt:i4>
      </vt:variant>
      <vt:variant>
        <vt:lpwstr>http://www1.fips.ru/wps/portal/ofic_pub_ru/</vt:lpwstr>
      </vt:variant>
      <vt:variant>
        <vt:lpwstr>page=classification&amp;type=IZPM&amp;level=interSubClass&amp;number=E04B</vt:lpwstr>
      </vt:variant>
      <vt:variant>
        <vt:i4>3080228</vt:i4>
      </vt:variant>
      <vt:variant>
        <vt:i4>222</vt:i4>
      </vt:variant>
      <vt:variant>
        <vt:i4>0</vt:i4>
      </vt:variant>
      <vt:variant>
        <vt:i4>5</vt:i4>
      </vt:variant>
      <vt:variant>
        <vt:lpwstr>http://www1.fips.ru/wps/portal/ofic_pub_ru/</vt:lpwstr>
      </vt:variant>
      <vt:variant>
        <vt:lpwstr>page=classification&amp;type=IZPM&amp;level=interSubClass&amp;number=G01C</vt:lpwstr>
      </vt:variant>
      <vt:variant>
        <vt:i4>7209001</vt:i4>
      </vt:variant>
      <vt:variant>
        <vt:i4>219</vt:i4>
      </vt:variant>
      <vt:variant>
        <vt:i4>0</vt:i4>
      </vt:variant>
      <vt:variant>
        <vt:i4>5</vt:i4>
      </vt:variant>
      <vt:variant>
        <vt:lpwstr>http://www1.fips.ru/fips_servl/fips_servlet?DB=RUPAT&amp;DocNumber=2267745&amp;TypeFile=html</vt:lpwstr>
      </vt:variant>
      <vt:variant>
        <vt:lpwstr/>
      </vt:variant>
      <vt:variant>
        <vt:i4>2752589</vt:i4>
      </vt:variant>
      <vt:variant>
        <vt:i4>216</vt:i4>
      </vt:variant>
      <vt:variant>
        <vt:i4>0</vt:i4>
      </vt:variant>
      <vt:variant>
        <vt:i4>5</vt:i4>
      </vt:variant>
      <vt:variant>
        <vt:lpwstr>http://www1.fips.ru/wps/PA_FipsPub/res/Doc/IZPM/RUNWC1/000/000/002/426/089/%D0%98%D0%97-02426089-00002/document.pdf</vt:lpwstr>
      </vt:variant>
      <vt:variant>
        <vt:lpwstr/>
      </vt:variant>
      <vt:variant>
        <vt:i4>3604532</vt:i4>
      </vt:variant>
      <vt:variant>
        <vt:i4>212</vt:i4>
      </vt:variant>
      <vt:variant>
        <vt:i4>0</vt:i4>
      </vt:variant>
      <vt:variant>
        <vt:i4>5</vt:i4>
      </vt:variant>
      <vt:variant>
        <vt:lpwstr>http://www.fips.ru/Archive/PAT/2011FULL/2011.08.10/DOC/RUNWC1/000/000/002/426/089/00000002.tif</vt:lpwstr>
      </vt:variant>
      <vt:variant>
        <vt:lpwstr/>
      </vt:variant>
      <vt:variant>
        <vt:i4>3604532</vt:i4>
      </vt:variant>
      <vt:variant>
        <vt:i4>210</vt:i4>
      </vt:variant>
      <vt:variant>
        <vt:i4>0</vt:i4>
      </vt:variant>
      <vt:variant>
        <vt:i4>5</vt:i4>
      </vt:variant>
      <vt:variant>
        <vt:lpwstr>http://www.fips.ru/Archive/PAT/2011FULL/2011.08.10/DOC/RUNWC1/000/000/002/426/089/00000002.tif</vt:lpwstr>
      </vt:variant>
      <vt:variant>
        <vt:lpwstr/>
      </vt:variant>
      <vt:variant>
        <vt:i4>3407924</vt:i4>
      </vt:variant>
      <vt:variant>
        <vt:i4>206</vt:i4>
      </vt:variant>
      <vt:variant>
        <vt:i4>0</vt:i4>
      </vt:variant>
      <vt:variant>
        <vt:i4>5</vt:i4>
      </vt:variant>
      <vt:variant>
        <vt:lpwstr>http://www.fips.ru/Archive/PAT/2011FULL/2011.08.10/DOC/RUNWC1/000/000/002/426/089/00000001.tif</vt:lpwstr>
      </vt:variant>
      <vt:variant>
        <vt:lpwstr/>
      </vt:variant>
      <vt:variant>
        <vt:i4>3407924</vt:i4>
      </vt:variant>
      <vt:variant>
        <vt:i4>204</vt:i4>
      </vt:variant>
      <vt:variant>
        <vt:i4>0</vt:i4>
      </vt:variant>
      <vt:variant>
        <vt:i4>5</vt:i4>
      </vt:variant>
      <vt:variant>
        <vt:lpwstr>http://www.fips.ru/Archive/PAT/2011FULL/2011.08.10/DOC/RUNWC1/000/000/002/426/089/00000001.tif</vt:lpwstr>
      </vt:variant>
      <vt:variant>
        <vt:lpwstr/>
      </vt:variant>
      <vt:variant>
        <vt:i4>3801149</vt:i4>
      </vt:variant>
      <vt:variant>
        <vt:i4>201</vt:i4>
      </vt:variant>
      <vt:variant>
        <vt:i4>0</vt:i4>
      </vt:variant>
      <vt:variant>
        <vt:i4>5</vt:i4>
      </vt:variant>
      <vt:variant>
        <vt:lpwstr>http://www.fips.ru/Archive/PAT/2011FULL/2011.08.10/DOC/RUNWC1/000/000/002/426/089/DOCUMENT.PDF</vt:lpwstr>
      </vt:variant>
      <vt:variant>
        <vt:lpwstr/>
      </vt:variant>
      <vt:variant>
        <vt:i4>3997817</vt:i4>
      </vt:variant>
      <vt:variant>
        <vt:i4>198</vt:i4>
      </vt:variant>
      <vt:variant>
        <vt:i4>0</vt:i4>
      </vt:variant>
      <vt:variant>
        <vt:i4>5</vt:i4>
      </vt:variant>
      <vt:variant>
        <vt:lpwstr>http://www1.fips.ru/fips_servl/fips_servlet?DB=RUPATAP&amp;DocNumber=2010105351/28&amp;TypeFile=html</vt:lpwstr>
      </vt:variant>
      <vt:variant>
        <vt:lpwstr/>
      </vt:variant>
      <vt:variant>
        <vt:i4>3080228</vt:i4>
      </vt:variant>
      <vt:variant>
        <vt:i4>195</vt:i4>
      </vt:variant>
      <vt:variant>
        <vt:i4>0</vt:i4>
      </vt:variant>
      <vt:variant>
        <vt:i4>5</vt:i4>
      </vt:variant>
      <vt:variant>
        <vt:lpwstr>http://www1.fips.ru/wps/portal/ofic_pub_ru/</vt:lpwstr>
      </vt:variant>
      <vt:variant>
        <vt:lpwstr>page=classification&amp;type=IZPM&amp;level=interSubClass&amp;number=G01M</vt:lpwstr>
      </vt:variant>
      <vt:variant>
        <vt:i4>6357026</vt:i4>
      </vt:variant>
      <vt:variant>
        <vt:i4>192</vt:i4>
      </vt:variant>
      <vt:variant>
        <vt:i4>0</vt:i4>
      </vt:variant>
      <vt:variant>
        <vt:i4>5</vt:i4>
      </vt:variant>
      <vt:variant>
        <vt:lpwstr>http://www1.fips.ru/fips_servl/fips_servlet?DB=RUPAT&amp;DocNumber=2426089&amp;TypeFile=html</vt:lpwstr>
      </vt:variant>
      <vt:variant>
        <vt:lpwstr/>
      </vt:variant>
      <vt:variant>
        <vt:i4>327755</vt:i4>
      </vt:variant>
      <vt:variant>
        <vt:i4>188</vt:i4>
      </vt:variant>
      <vt:variant>
        <vt:i4>0</vt:i4>
      </vt:variant>
      <vt:variant>
        <vt:i4>5</vt:i4>
      </vt:variant>
      <vt:variant>
        <vt:lpwstr>http://www.fips.ru/Archive3/PAT/1999/DOC/DOCURUC1/DOC021V2/D02141D2/02141622/00000029.tif</vt:lpwstr>
      </vt:variant>
      <vt:variant>
        <vt:lpwstr/>
      </vt:variant>
      <vt:variant>
        <vt:i4>327755</vt:i4>
      </vt:variant>
      <vt:variant>
        <vt:i4>186</vt:i4>
      </vt:variant>
      <vt:variant>
        <vt:i4>0</vt:i4>
      </vt:variant>
      <vt:variant>
        <vt:i4>5</vt:i4>
      </vt:variant>
      <vt:variant>
        <vt:lpwstr>http://www.fips.ru/Archive3/PAT/1999/DOC/DOCURUC1/DOC021V2/D02141D2/02141622/00000029.tif</vt:lpwstr>
      </vt:variant>
      <vt:variant>
        <vt:lpwstr/>
      </vt:variant>
      <vt:variant>
        <vt:i4>327754</vt:i4>
      </vt:variant>
      <vt:variant>
        <vt:i4>182</vt:i4>
      </vt:variant>
      <vt:variant>
        <vt:i4>0</vt:i4>
      </vt:variant>
      <vt:variant>
        <vt:i4>5</vt:i4>
      </vt:variant>
      <vt:variant>
        <vt:lpwstr>http://www.fips.ru/Archive3/PAT/1999/DOC/DOCURUC1/DOC021V2/D02141D2/02141622/00000028.tif</vt:lpwstr>
      </vt:variant>
      <vt:variant>
        <vt:lpwstr/>
      </vt:variant>
      <vt:variant>
        <vt:i4>327754</vt:i4>
      </vt:variant>
      <vt:variant>
        <vt:i4>180</vt:i4>
      </vt:variant>
      <vt:variant>
        <vt:i4>0</vt:i4>
      </vt:variant>
      <vt:variant>
        <vt:i4>5</vt:i4>
      </vt:variant>
      <vt:variant>
        <vt:lpwstr>http://www.fips.ru/Archive3/PAT/1999/DOC/DOCURUC1/DOC021V2/D02141D2/02141622/00000028.tif</vt:lpwstr>
      </vt:variant>
      <vt:variant>
        <vt:lpwstr/>
      </vt:variant>
      <vt:variant>
        <vt:i4>327749</vt:i4>
      </vt:variant>
      <vt:variant>
        <vt:i4>176</vt:i4>
      </vt:variant>
      <vt:variant>
        <vt:i4>0</vt:i4>
      </vt:variant>
      <vt:variant>
        <vt:i4>5</vt:i4>
      </vt:variant>
      <vt:variant>
        <vt:lpwstr>http://www.fips.ru/Archive3/PAT/1999/DOC/DOCURUC1/DOC021V2/D02141D2/02141622/00000027.tif</vt:lpwstr>
      </vt:variant>
      <vt:variant>
        <vt:lpwstr/>
      </vt:variant>
      <vt:variant>
        <vt:i4>327749</vt:i4>
      </vt:variant>
      <vt:variant>
        <vt:i4>174</vt:i4>
      </vt:variant>
      <vt:variant>
        <vt:i4>0</vt:i4>
      </vt:variant>
      <vt:variant>
        <vt:i4>5</vt:i4>
      </vt:variant>
      <vt:variant>
        <vt:lpwstr>http://www.fips.ru/Archive3/PAT/1999/DOC/DOCURUC1/DOC021V2/D02141D2/02141622/00000027.tif</vt:lpwstr>
      </vt:variant>
      <vt:variant>
        <vt:lpwstr/>
      </vt:variant>
      <vt:variant>
        <vt:i4>327748</vt:i4>
      </vt:variant>
      <vt:variant>
        <vt:i4>170</vt:i4>
      </vt:variant>
      <vt:variant>
        <vt:i4>0</vt:i4>
      </vt:variant>
      <vt:variant>
        <vt:i4>5</vt:i4>
      </vt:variant>
      <vt:variant>
        <vt:lpwstr>http://www.fips.ru/Archive3/PAT/1999/DOC/DOCURUC1/DOC021V2/D02141D2/02141622/00000026.tif</vt:lpwstr>
      </vt:variant>
      <vt:variant>
        <vt:lpwstr/>
      </vt:variant>
      <vt:variant>
        <vt:i4>327748</vt:i4>
      </vt:variant>
      <vt:variant>
        <vt:i4>168</vt:i4>
      </vt:variant>
      <vt:variant>
        <vt:i4>0</vt:i4>
      </vt:variant>
      <vt:variant>
        <vt:i4>5</vt:i4>
      </vt:variant>
      <vt:variant>
        <vt:lpwstr>http://www.fips.ru/Archive3/PAT/1999/DOC/DOCURUC1/DOC021V2/D02141D2/02141622/00000026.tif</vt:lpwstr>
      </vt:variant>
      <vt:variant>
        <vt:lpwstr/>
      </vt:variant>
      <vt:variant>
        <vt:i4>327751</vt:i4>
      </vt:variant>
      <vt:variant>
        <vt:i4>164</vt:i4>
      </vt:variant>
      <vt:variant>
        <vt:i4>0</vt:i4>
      </vt:variant>
      <vt:variant>
        <vt:i4>5</vt:i4>
      </vt:variant>
      <vt:variant>
        <vt:lpwstr>http://www.fips.ru/Archive3/PAT/1999/DOC/DOCURUC1/DOC021V2/D02141D2/02141622/00000025.tif</vt:lpwstr>
      </vt:variant>
      <vt:variant>
        <vt:lpwstr/>
      </vt:variant>
      <vt:variant>
        <vt:i4>327751</vt:i4>
      </vt:variant>
      <vt:variant>
        <vt:i4>162</vt:i4>
      </vt:variant>
      <vt:variant>
        <vt:i4>0</vt:i4>
      </vt:variant>
      <vt:variant>
        <vt:i4>5</vt:i4>
      </vt:variant>
      <vt:variant>
        <vt:lpwstr>http://www.fips.ru/Archive3/PAT/1999/DOC/DOCURUC1/DOC021V2/D02141D2/02141622/00000025.tif</vt:lpwstr>
      </vt:variant>
      <vt:variant>
        <vt:lpwstr/>
      </vt:variant>
      <vt:variant>
        <vt:i4>327750</vt:i4>
      </vt:variant>
      <vt:variant>
        <vt:i4>158</vt:i4>
      </vt:variant>
      <vt:variant>
        <vt:i4>0</vt:i4>
      </vt:variant>
      <vt:variant>
        <vt:i4>5</vt:i4>
      </vt:variant>
      <vt:variant>
        <vt:lpwstr>http://www.fips.ru/Archive3/PAT/1999/DOC/DOCURUC1/DOC021V2/D02141D2/02141622/00000024.tif</vt:lpwstr>
      </vt:variant>
      <vt:variant>
        <vt:lpwstr/>
      </vt:variant>
      <vt:variant>
        <vt:i4>327750</vt:i4>
      </vt:variant>
      <vt:variant>
        <vt:i4>156</vt:i4>
      </vt:variant>
      <vt:variant>
        <vt:i4>0</vt:i4>
      </vt:variant>
      <vt:variant>
        <vt:i4>5</vt:i4>
      </vt:variant>
      <vt:variant>
        <vt:lpwstr>http://www.fips.ru/Archive3/PAT/1999/DOC/DOCURUC1/DOC021V2/D02141D2/02141622/00000024.tif</vt:lpwstr>
      </vt:variant>
      <vt:variant>
        <vt:lpwstr/>
      </vt:variant>
      <vt:variant>
        <vt:i4>327745</vt:i4>
      </vt:variant>
      <vt:variant>
        <vt:i4>152</vt:i4>
      </vt:variant>
      <vt:variant>
        <vt:i4>0</vt:i4>
      </vt:variant>
      <vt:variant>
        <vt:i4>5</vt:i4>
      </vt:variant>
      <vt:variant>
        <vt:lpwstr>http://www.fips.ru/Archive3/PAT/1999/DOC/DOCURUC1/DOC021V2/D02141D2/02141622/00000023.tif</vt:lpwstr>
      </vt:variant>
      <vt:variant>
        <vt:lpwstr/>
      </vt:variant>
      <vt:variant>
        <vt:i4>327745</vt:i4>
      </vt:variant>
      <vt:variant>
        <vt:i4>150</vt:i4>
      </vt:variant>
      <vt:variant>
        <vt:i4>0</vt:i4>
      </vt:variant>
      <vt:variant>
        <vt:i4>5</vt:i4>
      </vt:variant>
      <vt:variant>
        <vt:lpwstr>http://www.fips.ru/Archive3/PAT/1999/DOC/DOCURUC1/DOC021V2/D02141D2/02141622/00000023.tif</vt:lpwstr>
      </vt:variant>
      <vt:variant>
        <vt:lpwstr/>
      </vt:variant>
      <vt:variant>
        <vt:i4>327744</vt:i4>
      </vt:variant>
      <vt:variant>
        <vt:i4>146</vt:i4>
      </vt:variant>
      <vt:variant>
        <vt:i4>0</vt:i4>
      </vt:variant>
      <vt:variant>
        <vt:i4>5</vt:i4>
      </vt:variant>
      <vt:variant>
        <vt:lpwstr>http://www.fips.ru/Archive3/PAT/1999/DOC/DOCURUC1/DOC021V2/D02141D2/02141622/00000022.tif</vt:lpwstr>
      </vt:variant>
      <vt:variant>
        <vt:lpwstr/>
      </vt:variant>
      <vt:variant>
        <vt:i4>327744</vt:i4>
      </vt:variant>
      <vt:variant>
        <vt:i4>144</vt:i4>
      </vt:variant>
      <vt:variant>
        <vt:i4>0</vt:i4>
      </vt:variant>
      <vt:variant>
        <vt:i4>5</vt:i4>
      </vt:variant>
      <vt:variant>
        <vt:lpwstr>http://www.fips.ru/Archive3/PAT/1999/DOC/DOCURUC1/DOC021V2/D02141D2/02141622/00000022.tif</vt:lpwstr>
      </vt:variant>
      <vt:variant>
        <vt:lpwstr/>
      </vt:variant>
      <vt:variant>
        <vt:i4>327747</vt:i4>
      </vt:variant>
      <vt:variant>
        <vt:i4>140</vt:i4>
      </vt:variant>
      <vt:variant>
        <vt:i4>0</vt:i4>
      </vt:variant>
      <vt:variant>
        <vt:i4>5</vt:i4>
      </vt:variant>
      <vt:variant>
        <vt:lpwstr>http://www.fips.ru/Archive3/PAT/1999/DOC/DOCURUC1/DOC021V2/D02141D2/02141622/00000021.tif</vt:lpwstr>
      </vt:variant>
      <vt:variant>
        <vt:lpwstr/>
      </vt:variant>
      <vt:variant>
        <vt:i4>327747</vt:i4>
      </vt:variant>
      <vt:variant>
        <vt:i4>138</vt:i4>
      </vt:variant>
      <vt:variant>
        <vt:i4>0</vt:i4>
      </vt:variant>
      <vt:variant>
        <vt:i4>5</vt:i4>
      </vt:variant>
      <vt:variant>
        <vt:lpwstr>http://www.fips.ru/Archive3/PAT/1999/DOC/DOCURUC1/DOC021V2/D02141D2/02141622/00000021.tif</vt:lpwstr>
      </vt:variant>
      <vt:variant>
        <vt:lpwstr/>
      </vt:variant>
      <vt:variant>
        <vt:i4>327746</vt:i4>
      </vt:variant>
      <vt:variant>
        <vt:i4>134</vt:i4>
      </vt:variant>
      <vt:variant>
        <vt:i4>0</vt:i4>
      </vt:variant>
      <vt:variant>
        <vt:i4>5</vt:i4>
      </vt:variant>
      <vt:variant>
        <vt:lpwstr>http://www.fips.ru/Archive3/PAT/1999/DOC/DOCURUC1/DOC021V2/D02141D2/02141622/00000020.tif</vt:lpwstr>
      </vt:variant>
      <vt:variant>
        <vt:lpwstr/>
      </vt:variant>
      <vt:variant>
        <vt:i4>327746</vt:i4>
      </vt:variant>
      <vt:variant>
        <vt:i4>132</vt:i4>
      </vt:variant>
      <vt:variant>
        <vt:i4>0</vt:i4>
      </vt:variant>
      <vt:variant>
        <vt:i4>5</vt:i4>
      </vt:variant>
      <vt:variant>
        <vt:lpwstr>http://www.fips.ru/Archive3/PAT/1999/DOC/DOCURUC1/DOC021V2/D02141D2/02141622/00000020.tif</vt:lpwstr>
      </vt:variant>
      <vt:variant>
        <vt:lpwstr/>
      </vt:variant>
      <vt:variant>
        <vt:i4>393291</vt:i4>
      </vt:variant>
      <vt:variant>
        <vt:i4>128</vt:i4>
      </vt:variant>
      <vt:variant>
        <vt:i4>0</vt:i4>
      </vt:variant>
      <vt:variant>
        <vt:i4>5</vt:i4>
      </vt:variant>
      <vt:variant>
        <vt:lpwstr>http://www.fips.ru/Archive3/PAT/1999/DOC/DOCURUC1/DOC021V2/D02141D2/02141622/00000019.tif</vt:lpwstr>
      </vt:variant>
      <vt:variant>
        <vt:lpwstr/>
      </vt:variant>
      <vt:variant>
        <vt:i4>393291</vt:i4>
      </vt:variant>
      <vt:variant>
        <vt:i4>126</vt:i4>
      </vt:variant>
      <vt:variant>
        <vt:i4>0</vt:i4>
      </vt:variant>
      <vt:variant>
        <vt:i4>5</vt:i4>
      </vt:variant>
      <vt:variant>
        <vt:lpwstr>http://www.fips.ru/Archive3/PAT/1999/DOC/DOCURUC1/DOC021V2/D02141D2/02141622/00000019.tif</vt:lpwstr>
      </vt:variant>
      <vt:variant>
        <vt:lpwstr/>
      </vt:variant>
      <vt:variant>
        <vt:i4>393290</vt:i4>
      </vt:variant>
      <vt:variant>
        <vt:i4>122</vt:i4>
      </vt:variant>
      <vt:variant>
        <vt:i4>0</vt:i4>
      </vt:variant>
      <vt:variant>
        <vt:i4>5</vt:i4>
      </vt:variant>
      <vt:variant>
        <vt:lpwstr>http://www.fips.ru/Archive3/PAT/1999/DOC/DOCURUC1/DOC021V2/D02141D2/02141622/00000018.tif</vt:lpwstr>
      </vt:variant>
      <vt:variant>
        <vt:lpwstr/>
      </vt:variant>
      <vt:variant>
        <vt:i4>393290</vt:i4>
      </vt:variant>
      <vt:variant>
        <vt:i4>120</vt:i4>
      </vt:variant>
      <vt:variant>
        <vt:i4>0</vt:i4>
      </vt:variant>
      <vt:variant>
        <vt:i4>5</vt:i4>
      </vt:variant>
      <vt:variant>
        <vt:lpwstr>http://www.fips.ru/Archive3/PAT/1999/DOC/DOCURUC1/DOC021V2/D02141D2/02141622/00000018.tif</vt:lpwstr>
      </vt:variant>
      <vt:variant>
        <vt:lpwstr/>
      </vt:variant>
      <vt:variant>
        <vt:i4>393285</vt:i4>
      </vt:variant>
      <vt:variant>
        <vt:i4>116</vt:i4>
      </vt:variant>
      <vt:variant>
        <vt:i4>0</vt:i4>
      </vt:variant>
      <vt:variant>
        <vt:i4>5</vt:i4>
      </vt:variant>
      <vt:variant>
        <vt:lpwstr>http://www.fips.ru/Archive3/PAT/1999/DOC/DOCURUC1/DOC021V2/D02141D2/02141622/00000017.tif</vt:lpwstr>
      </vt:variant>
      <vt:variant>
        <vt:lpwstr/>
      </vt:variant>
      <vt:variant>
        <vt:i4>393285</vt:i4>
      </vt:variant>
      <vt:variant>
        <vt:i4>114</vt:i4>
      </vt:variant>
      <vt:variant>
        <vt:i4>0</vt:i4>
      </vt:variant>
      <vt:variant>
        <vt:i4>5</vt:i4>
      </vt:variant>
      <vt:variant>
        <vt:lpwstr>http://www.fips.ru/Archive3/PAT/1999/DOC/DOCURUC1/DOC021V2/D02141D2/02141622/00000017.tif</vt:lpwstr>
      </vt:variant>
      <vt:variant>
        <vt:lpwstr/>
      </vt:variant>
      <vt:variant>
        <vt:i4>393284</vt:i4>
      </vt:variant>
      <vt:variant>
        <vt:i4>110</vt:i4>
      </vt:variant>
      <vt:variant>
        <vt:i4>0</vt:i4>
      </vt:variant>
      <vt:variant>
        <vt:i4>5</vt:i4>
      </vt:variant>
      <vt:variant>
        <vt:lpwstr>http://www.fips.ru/Archive3/PAT/1999/DOC/DOCURUC1/DOC021V2/D02141D2/02141622/00000016.tif</vt:lpwstr>
      </vt:variant>
      <vt:variant>
        <vt:lpwstr/>
      </vt:variant>
      <vt:variant>
        <vt:i4>393284</vt:i4>
      </vt:variant>
      <vt:variant>
        <vt:i4>108</vt:i4>
      </vt:variant>
      <vt:variant>
        <vt:i4>0</vt:i4>
      </vt:variant>
      <vt:variant>
        <vt:i4>5</vt:i4>
      </vt:variant>
      <vt:variant>
        <vt:lpwstr>http://www.fips.ru/Archive3/PAT/1999/DOC/DOCURUC1/DOC021V2/D02141D2/02141622/00000016.tif</vt:lpwstr>
      </vt:variant>
      <vt:variant>
        <vt:lpwstr/>
      </vt:variant>
      <vt:variant>
        <vt:i4>393287</vt:i4>
      </vt:variant>
      <vt:variant>
        <vt:i4>104</vt:i4>
      </vt:variant>
      <vt:variant>
        <vt:i4>0</vt:i4>
      </vt:variant>
      <vt:variant>
        <vt:i4>5</vt:i4>
      </vt:variant>
      <vt:variant>
        <vt:lpwstr>http://www.fips.ru/Archive3/PAT/1999/DOC/DOCURUC1/DOC021V2/D02141D2/02141622/00000015.tif</vt:lpwstr>
      </vt:variant>
      <vt:variant>
        <vt:lpwstr/>
      </vt:variant>
      <vt:variant>
        <vt:i4>393287</vt:i4>
      </vt:variant>
      <vt:variant>
        <vt:i4>102</vt:i4>
      </vt:variant>
      <vt:variant>
        <vt:i4>0</vt:i4>
      </vt:variant>
      <vt:variant>
        <vt:i4>5</vt:i4>
      </vt:variant>
      <vt:variant>
        <vt:lpwstr>http://www.fips.ru/Archive3/PAT/1999/DOC/DOCURUC1/DOC021V2/D02141D2/02141622/00000015.tif</vt:lpwstr>
      </vt:variant>
      <vt:variant>
        <vt:lpwstr/>
      </vt:variant>
      <vt:variant>
        <vt:i4>393286</vt:i4>
      </vt:variant>
      <vt:variant>
        <vt:i4>98</vt:i4>
      </vt:variant>
      <vt:variant>
        <vt:i4>0</vt:i4>
      </vt:variant>
      <vt:variant>
        <vt:i4>5</vt:i4>
      </vt:variant>
      <vt:variant>
        <vt:lpwstr>http://www.fips.ru/Archive3/PAT/1999/DOC/DOCURUC1/DOC021V2/D02141D2/02141622/00000014.tif</vt:lpwstr>
      </vt:variant>
      <vt:variant>
        <vt:lpwstr/>
      </vt:variant>
      <vt:variant>
        <vt:i4>393286</vt:i4>
      </vt:variant>
      <vt:variant>
        <vt:i4>96</vt:i4>
      </vt:variant>
      <vt:variant>
        <vt:i4>0</vt:i4>
      </vt:variant>
      <vt:variant>
        <vt:i4>5</vt:i4>
      </vt:variant>
      <vt:variant>
        <vt:lpwstr>http://www.fips.ru/Archive3/PAT/1999/DOC/DOCURUC1/DOC021V2/D02141D2/02141622/00000014.tif</vt:lpwstr>
      </vt:variant>
      <vt:variant>
        <vt:lpwstr/>
      </vt:variant>
      <vt:variant>
        <vt:i4>393281</vt:i4>
      </vt:variant>
      <vt:variant>
        <vt:i4>92</vt:i4>
      </vt:variant>
      <vt:variant>
        <vt:i4>0</vt:i4>
      </vt:variant>
      <vt:variant>
        <vt:i4>5</vt:i4>
      </vt:variant>
      <vt:variant>
        <vt:lpwstr>http://www.fips.ru/Archive3/PAT/1999/DOC/DOCURUC1/DOC021V2/D02141D2/02141622/00000013.tif</vt:lpwstr>
      </vt:variant>
      <vt:variant>
        <vt:lpwstr/>
      </vt:variant>
      <vt:variant>
        <vt:i4>393281</vt:i4>
      </vt:variant>
      <vt:variant>
        <vt:i4>90</vt:i4>
      </vt:variant>
      <vt:variant>
        <vt:i4>0</vt:i4>
      </vt:variant>
      <vt:variant>
        <vt:i4>5</vt:i4>
      </vt:variant>
      <vt:variant>
        <vt:lpwstr>http://www.fips.ru/Archive3/PAT/1999/DOC/DOCURUC1/DOC021V2/D02141D2/02141622/00000013.tif</vt:lpwstr>
      </vt:variant>
      <vt:variant>
        <vt:lpwstr/>
      </vt:variant>
      <vt:variant>
        <vt:i4>393280</vt:i4>
      </vt:variant>
      <vt:variant>
        <vt:i4>86</vt:i4>
      </vt:variant>
      <vt:variant>
        <vt:i4>0</vt:i4>
      </vt:variant>
      <vt:variant>
        <vt:i4>5</vt:i4>
      </vt:variant>
      <vt:variant>
        <vt:lpwstr>http://www.fips.ru/Archive3/PAT/1999/DOC/DOCURUC1/DOC021V2/D02141D2/02141622/00000012.tif</vt:lpwstr>
      </vt:variant>
      <vt:variant>
        <vt:lpwstr/>
      </vt:variant>
      <vt:variant>
        <vt:i4>393280</vt:i4>
      </vt:variant>
      <vt:variant>
        <vt:i4>84</vt:i4>
      </vt:variant>
      <vt:variant>
        <vt:i4>0</vt:i4>
      </vt:variant>
      <vt:variant>
        <vt:i4>5</vt:i4>
      </vt:variant>
      <vt:variant>
        <vt:lpwstr>http://www.fips.ru/Archive3/PAT/1999/DOC/DOCURUC1/DOC021V2/D02141D2/02141622/00000012.tif</vt:lpwstr>
      </vt:variant>
      <vt:variant>
        <vt:lpwstr/>
      </vt:variant>
      <vt:variant>
        <vt:i4>393283</vt:i4>
      </vt:variant>
      <vt:variant>
        <vt:i4>80</vt:i4>
      </vt:variant>
      <vt:variant>
        <vt:i4>0</vt:i4>
      </vt:variant>
      <vt:variant>
        <vt:i4>5</vt:i4>
      </vt:variant>
      <vt:variant>
        <vt:lpwstr>http://www.fips.ru/Archive3/PAT/1999/DOC/DOCURUC1/DOC021V2/D02141D2/02141622/00000011.tif</vt:lpwstr>
      </vt:variant>
      <vt:variant>
        <vt:lpwstr/>
      </vt:variant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http://www.fips.ru/Archive3/PAT/1999/DOC/DOCURUC1/DOC021V2/D02141D2/02141622/00000011.tif</vt:lpwstr>
      </vt:variant>
      <vt:variant>
        <vt:lpwstr/>
      </vt:variant>
      <vt:variant>
        <vt:i4>393282</vt:i4>
      </vt:variant>
      <vt:variant>
        <vt:i4>74</vt:i4>
      </vt:variant>
      <vt:variant>
        <vt:i4>0</vt:i4>
      </vt:variant>
      <vt:variant>
        <vt:i4>5</vt:i4>
      </vt:variant>
      <vt:variant>
        <vt:lpwstr>http://www.fips.ru/Archive3/PAT/1999/DOC/DOCURUC1/DOC021V2/D02141D2/02141622/00000010.tif</vt:lpwstr>
      </vt:variant>
      <vt:variant>
        <vt:lpwstr/>
      </vt:variant>
      <vt:variant>
        <vt:i4>393282</vt:i4>
      </vt:variant>
      <vt:variant>
        <vt:i4>72</vt:i4>
      </vt:variant>
      <vt:variant>
        <vt:i4>0</vt:i4>
      </vt:variant>
      <vt:variant>
        <vt:i4>5</vt:i4>
      </vt:variant>
      <vt:variant>
        <vt:lpwstr>http://www.fips.ru/Archive3/PAT/1999/DOC/DOCURUC1/DOC021V2/D02141D2/02141622/00000010.tif</vt:lpwstr>
      </vt:variant>
      <vt:variant>
        <vt:lpwstr/>
      </vt:variant>
      <vt:variant>
        <vt:i4>458827</vt:i4>
      </vt:variant>
      <vt:variant>
        <vt:i4>68</vt:i4>
      </vt:variant>
      <vt:variant>
        <vt:i4>0</vt:i4>
      </vt:variant>
      <vt:variant>
        <vt:i4>5</vt:i4>
      </vt:variant>
      <vt:variant>
        <vt:lpwstr>http://www.fips.ru/Archive3/PAT/1999/DOC/DOCURUC1/DOC021V2/D02141D2/02141622/00000009.tif</vt:lpwstr>
      </vt:variant>
      <vt:variant>
        <vt:lpwstr/>
      </vt:variant>
      <vt:variant>
        <vt:i4>458827</vt:i4>
      </vt:variant>
      <vt:variant>
        <vt:i4>66</vt:i4>
      </vt:variant>
      <vt:variant>
        <vt:i4>0</vt:i4>
      </vt:variant>
      <vt:variant>
        <vt:i4>5</vt:i4>
      </vt:variant>
      <vt:variant>
        <vt:lpwstr>http://www.fips.ru/Archive3/PAT/1999/DOC/DOCURUC1/DOC021V2/D02141D2/02141622/00000009.tif</vt:lpwstr>
      </vt:variant>
      <vt:variant>
        <vt:lpwstr/>
      </vt:variant>
      <vt:variant>
        <vt:i4>458826</vt:i4>
      </vt:variant>
      <vt:variant>
        <vt:i4>62</vt:i4>
      </vt:variant>
      <vt:variant>
        <vt:i4>0</vt:i4>
      </vt:variant>
      <vt:variant>
        <vt:i4>5</vt:i4>
      </vt:variant>
      <vt:variant>
        <vt:lpwstr>http://www.fips.ru/Archive3/PAT/1999/DOC/DOCURUC1/DOC021V2/D02141D2/02141622/00000008.tif</vt:lpwstr>
      </vt:variant>
      <vt:variant>
        <vt:lpwstr/>
      </vt:variant>
      <vt:variant>
        <vt:i4>458826</vt:i4>
      </vt:variant>
      <vt:variant>
        <vt:i4>60</vt:i4>
      </vt:variant>
      <vt:variant>
        <vt:i4>0</vt:i4>
      </vt:variant>
      <vt:variant>
        <vt:i4>5</vt:i4>
      </vt:variant>
      <vt:variant>
        <vt:lpwstr>http://www.fips.ru/Archive3/PAT/1999/DOC/DOCURUC1/DOC021V2/D02141D2/02141622/00000008.tif</vt:lpwstr>
      </vt:variant>
      <vt:variant>
        <vt:lpwstr/>
      </vt:variant>
      <vt:variant>
        <vt:i4>458821</vt:i4>
      </vt:variant>
      <vt:variant>
        <vt:i4>56</vt:i4>
      </vt:variant>
      <vt:variant>
        <vt:i4>0</vt:i4>
      </vt:variant>
      <vt:variant>
        <vt:i4>5</vt:i4>
      </vt:variant>
      <vt:variant>
        <vt:lpwstr>http://www.fips.ru/Archive3/PAT/1999/DOC/DOCURUC1/DOC021V2/D02141D2/02141622/00000007.tif</vt:lpwstr>
      </vt:variant>
      <vt:variant>
        <vt:lpwstr/>
      </vt:variant>
      <vt:variant>
        <vt:i4>458821</vt:i4>
      </vt:variant>
      <vt:variant>
        <vt:i4>54</vt:i4>
      </vt:variant>
      <vt:variant>
        <vt:i4>0</vt:i4>
      </vt:variant>
      <vt:variant>
        <vt:i4>5</vt:i4>
      </vt:variant>
      <vt:variant>
        <vt:lpwstr>http://www.fips.ru/Archive3/PAT/1999/DOC/DOCURUC1/DOC021V2/D02141D2/02141622/00000007.tif</vt:lpwstr>
      </vt:variant>
      <vt:variant>
        <vt:lpwstr/>
      </vt:variant>
      <vt:variant>
        <vt:i4>458820</vt:i4>
      </vt:variant>
      <vt:variant>
        <vt:i4>50</vt:i4>
      </vt:variant>
      <vt:variant>
        <vt:i4>0</vt:i4>
      </vt:variant>
      <vt:variant>
        <vt:i4>5</vt:i4>
      </vt:variant>
      <vt:variant>
        <vt:lpwstr>http://www.fips.ru/Archive3/PAT/1999/DOC/DOCURUC1/DOC021V2/D02141D2/02141622/00000006.tif</vt:lpwstr>
      </vt:variant>
      <vt:variant>
        <vt:lpwstr/>
      </vt:variant>
      <vt:variant>
        <vt:i4>458820</vt:i4>
      </vt:variant>
      <vt:variant>
        <vt:i4>48</vt:i4>
      </vt:variant>
      <vt:variant>
        <vt:i4>0</vt:i4>
      </vt:variant>
      <vt:variant>
        <vt:i4>5</vt:i4>
      </vt:variant>
      <vt:variant>
        <vt:lpwstr>http://www.fips.ru/Archive3/PAT/1999/DOC/DOCURUC1/DOC021V2/D02141D2/02141622/00000006.tif</vt:lpwstr>
      </vt:variant>
      <vt:variant>
        <vt:lpwstr/>
      </vt:variant>
      <vt:variant>
        <vt:i4>458817</vt:i4>
      </vt:variant>
      <vt:variant>
        <vt:i4>44</vt:i4>
      </vt:variant>
      <vt:variant>
        <vt:i4>0</vt:i4>
      </vt:variant>
      <vt:variant>
        <vt:i4>5</vt:i4>
      </vt:variant>
      <vt:variant>
        <vt:lpwstr>http://www.fips.ru/Archive3/PAT/1999/DOC/DOCURUC1/DOC021V2/D02141D2/02141622/00000003.tif</vt:lpwstr>
      </vt:variant>
      <vt:variant>
        <vt:lpwstr/>
      </vt:variant>
      <vt:variant>
        <vt:i4>458817</vt:i4>
      </vt:variant>
      <vt:variant>
        <vt:i4>42</vt:i4>
      </vt:variant>
      <vt:variant>
        <vt:i4>0</vt:i4>
      </vt:variant>
      <vt:variant>
        <vt:i4>5</vt:i4>
      </vt:variant>
      <vt:variant>
        <vt:lpwstr>http://www.fips.ru/Archive3/PAT/1999/DOC/DOCURUC1/DOC021V2/D02141D2/02141622/00000003.tif</vt:lpwstr>
      </vt:variant>
      <vt:variant>
        <vt:lpwstr/>
      </vt:variant>
      <vt:variant>
        <vt:i4>458816</vt:i4>
      </vt:variant>
      <vt:variant>
        <vt:i4>38</vt:i4>
      </vt:variant>
      <vt:variant>
        <vt:i4>0</vt:i4>
      </vt:variant>
      <vt:variant>
        <vt:i4>5</vt:i4>
      </vt:variant>
      <vt:variant>
        <vt:lpwstr>http://www.fips.ru/Archive3/PAT/1999/DOC/DOCURUC1/DOC021V2/D02141D2/02141622/00000002.tif</vt:lpwstr>
      </vt:variant>
      <vt:variant>
        <vt:lpwstr/>
      </vt:variant>
      <vt:variant>
        <vt:i4>458816</vt:i4>
      </vt:variant>
      <vt:variant>
        <vt:i4>36</vt:i4>
      </vt:variant>
      <vt:variant>
        <vt:i4>0</vt:i4>
      </vt:variant>
      <vt:variant>
        <vt:i4>5</vt:i4>
      </vt:variant>
      <vt:variant>
        <vt:lpwstr>http://www.fips.ru/Archive3/PAT/1999/DOC/DOCURUC1/DOC021V2/D02141D2/02141622/00000002.tif</vt:lpwstr>
      </vt:variant>
      <vt:variant>
        <vt:lpwstr/>
      </vt:variant>
      <vt:variant>
        <vt:i4>458819</vt:i4>
      </vt:variant>
      <vt:variant>
        <vt:i4>32</vt:i4>
      </vt:variant>
      <vt:variant>
        <vt:i4>0</vt:i4>
      </vt:variant>
      <vt:variant>
        <vt:i4>5</vt:i4>
      </vt:variant>
      <vt:variant>
        <vt:lpwstr>http://www.fips.ru/Archive3/PAT/1999/DOC/DOCURUC1/DOC021V2/D02141D2/02141622/00000001.tif</vt:lpwstr>
      </vt:variant>
      <vt:variant>
        <vt:lpwstr/>
      </vt:variant>
      <vt:variant>
        <vt:i4>458819</vt:i4>
      </vt:variant>
      <vt:variant>
        <vt:i4>30</vt:i4>
      </vt:variant>
      <vt:variant>
        <vt:i4>0</vt:i4>
      </vt:variant>
      <vt:variant>
        <vt:i4>5</vt:i4>
      </vt:variant>
      <vt:variant>
        <vt:lpwstr>http://www.fips.ru/Archive3/PAT/1999/DOC/DOCURUC1/DOC021V2/D02141D2/02141622/00000001.tif</vt:lpwstr>
      </vt:variant>
      <vt:variant>
        <vt:lpwstr/>
      </vt:variant>
      <vt:variant>
        <vt:i4>458826</vt:i4>
      </vt:variant>
      <vt:variant>
        <vt:i4>27</vt:i4>
      </vt:variant>
      <vt:variant>
        <vt:i4>0</vt:i4>
      </vt:variant>
      <vt:variant>
        <vt:i4>5</vt:i4>
      </vt:variant>
      <vt:variant>
        <vt:lpwstr>http://www1.fips.ru/fips_servl/fips_servlet?DB=RUPATAP&amp;DocNumber=97116463/28&amp;TypeFile=html</vt:lpwstr>
      </vt:variant>
      <vt:variant>
        <vt:lpwstr/>
      </vt:variant>
      <vt:variant>
        <vt:i4>3080228</vt:i4>
      </vt:variant>
      <vt:variant>
        <vt:i4>24</vt:i4>
      </vt:variant>
      <vt:variant>
        <vt:i4>0</vt:i4>
      </vt:variant>
      <vt:variant>
        <vt:i4>5</vt:i4>
      </vt:variant>
      <vt:variant>
        <vt:lpwstr>http://www1.fips.ru/wps/portal/ofic_pub_ru/</vt:lpwstr>
      </vt:variant>
      <vt:variant>
        <vt:lpwstr>page=classification&amp;type=IZPM&amp;level=interSubClass&amp;number=G01C</vt:lpwstr>
      </vt:variant>
      <vt:variant>
        <vt:i4>3080228</vt:i4>
      </vt:variant>
      <vt:variant>
        <vt:i4>21</vt:i4>
      </vt:variant>
      <vt:variant>
        <vt:i4>0</vt:i4>
      </vt:variant>
      <vt:variant>
        <vt:i4>5</vt:i4>
      </vt:variant>
      <vt:variant>
        <vt:lpwstr>http://www1.fips.ru/wps/portal/ofic_pub_ru/</vt:lpwstr>
      </vt:variant>
      <vt:variant>
        <vt:lpwstr>page=classification&amp;type=IZPM&amp;level=interSubClass&amp;number=G01C</vt:lpwstr>
      </vt:variant>
      <vt:variant>
        <vt:i4>6946858</vt:i4>
      </vt:variant>
      <vt:variant>
        <vt:i4>18</vt:i4>
      </vt:variant>
      <vt:variant>
        <vt:i4>0</vt:i4>
      </vt:variant>
      <vt:variant>
        <vt:i4>5</vt:i4>
      </vt:variant>
      <vt:variant>
        <vt:lpwstr>http://www1.fips.ru/fips_servl/fips_servlet?DB=RUPAT&amp;DocNumber=2141622&amp;TypeFile=html</vt:lpwstr>
      </vt:variant>
      <vt:variant>
        <vt:lpwstr/>
      </vt:variant>
      <vt:variant>
        <vt:i4>7602270</vt:i4>
      </vt:variant>
      <vt:variant>
        <vt:i4>15</vt:i4>
      </vt:variant>
      <vt:variant>
        <vt:i4>0</vt:i4>
      </vt:variant>
      <vt:variant>
        <vt:i4>5</vt:i4>
      </vt:variant>
      <vt:variant>
        <vt:lpwstr>http://www1.fips.ru/Archive/PAT/2014FULL/2014.02.27/Index_ru.htm</vt:lpwstr>
      </vt:variant>
      <vt:variant>
        <vt:lpwstr/>
      </vt:variant>
      <vt:variant>
        <vt:i4>5570570</vt:i4>
      </vt:variant>
      <vt:variant>
        <vt:i4>12</vt:i4>
      </vt:variant>
      <vt:variant>
        <vt:i4>0</vt:i4>
      </vt:variant>
      <vt:variant>
        <vt:i4>5</vt:i4>
      </vt:variant>
      <vt:variant>
        <vt:lpwstr>http://www.fips.ru/Archive/PAT/2014FULL/2014.02.27/DOC/RUNWA/000/002/012/136/041/DOCUMENT.PDF</vt:lpwstr>
      </vt:variant>
      <vt:variant>
        <vt:lpwstr/>
      </vt:variant>
      <vt:variant>
        <vt:i4>4128891</vt:i4>
      </vt:variant>
      <vt:variant>
        <vt:i4>9</vt:i4>
      </vt:variant>
      <vt:variant>
        <vt:i4>0</vt:i4>
      </vt:variant>
      <vt:variant>
        <vt:i4>5</vt:i4>
      </vt:variant>
      <vt:variant>
        <vt:lpwstr>http://www1.fips.ru/fips_servl/fips_servlet?DB=RUPATAP&amp;DocNumber=2012136041/28&amp;TypeFile=html</vt:lpwstr>
      </vt:variant>
      <vt:variant>
        <vt:lpwstr/>
      </vt:variant>
      <vt:variant>
        <vt:i4>524397</vt:i4>
      </vt:variant>
      <vt:variant>
        <vt:i4>6</vt:i4>
      </vt:variant>
      <vt:variant>
        <vt:i4>0</vt:i4>
      </vt:variant>
      <vt:variant>
        <vt:i4>5</vt:i4>
      </vt:variant>
      <vt:variant>
        <vt:lpwstr>http://www1.fips.ru/wps/portal/IPS_Ru</vt:lpwstr>
      </vt:variant>
      <vt:variant>
        <vt:lpwstr>Delo</vt:lpwstr>
      </vt:variant>
      <vt:variant>
        <vt:i4>3080228</vt:i4>
      </vt:variant>
      <vt:variant>
        <vt:i4>3</vt:i4>
      </vt:variant>
      <vt:variant>
        <vt:i4>0</vt:i4>
      </vt:variant>
      <vt:variant>
        <vt:i4>5</vt:i4>
      </vt:variant>
      <vt:variant>
        <vt:lpwstr>http://www1.fips.ru/wps/portal/ofic_pub_ru/</vt:lpwstr>
      </vt:variant>
      <vt:variant>
        <vt:lpwstr>page=classification&amp;type=IZPM&amp;level=interSubClass&amp;number=G01C</vt:lpwstr>
      </vt:variant>
      <vt:variant>
        <vt:i4>4194396</vt:i4>
      </vt:variant>
      <vt:variant>
        <vt:i4>0</vt:i4>
      </vt:variant>
      <vt:variant>
        <vt:i4>0</vt:i4>
      </vt:variant>
      <vt:variant>
        <vt:i4>5</vt:i4>
      </vt:variant>
      <vt:variant>
        <vt:lpwstr>http://www1.fips.ru/fips_servl/fips_servlet?DB=RUPAT&amp;DocNumber=2012136041&amp;TypeFile=html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</dc:creator>
  <cp:keywords/>
  <cp:lastModifiedBy>lO</cp:lastModifiedBy>
  <cp:revision>2</cp:revision>
  <cp:lastPrinted>2021-06-18T19:57:00Z</cp:lastPrinted>
  <dcterms:created xsi:type="dcterms:W3CDTF">2023-10-01T18:31:00Z</dcterms:created>
  <dcterms:modified xsi:type="dcterms:W3CDTF">2023-10-01T18:31:00Z</dcterms:modified>
</cp:coreProperties>
</file>